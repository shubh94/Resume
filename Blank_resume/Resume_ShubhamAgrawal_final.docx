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81" w:rsidRPr="00432CCB" w:rsidRDefault="00AD32BB" w:rsidP="00AD32BB">
      <w:pPr>
        <w:pStyle w:val="Title"/>
        <w:rPr>
          <w:rFonts w:asciiTheme="minorHAnsi" w:hAnsiTheme="minorHAnsi"/>
          <w:sz w:val="24"/>
          <w:szCs w:val="28"/>
        </w:rPr>
      </w:pPr>
      <w:r w:rsidRPr="00432CCB">
        <w:rPr>
          <w:rFonts w:asciiTheme="minorHAnsi" w:hAnsiTheme="minorHAnsi" w:cs="Times New Roman"/>
          <w:b/>
          <w:sz w:val="44"/>
        </w:rPr>
        <w:t>Shubham Agrawal</w:t>
      </w:r>
      <w:r w:rsidR="00166281" w:rsidRPr="00432CCB">
        <w:rPr>
          <w:rFonts w:asciiTheme="minorHAnsi" w:hAnsiTheme="minorHAnsi"/>
          <w:sz w:val="48"/>
        </w:rPr>
        <w:tab/>
      </w:r>
      <w:r w:rsidR="00166281" w:rsidRPr="00432CCB">
        <w:rPr>
          <w:rFonts w:asciiTheme="minorHAnsi" w:hAnsiTheme="minorHAnsi"/>
          <w:sz w:val="48"/>
        </w:rPr>
        <w:tab/>
      </w:r>
      <w:r w:rsidR="00166281" w:rsidRPr="00432CCB">
        <w:rPr>
          <w:rFonts w:asciiTheme="minorHAnsi" w:hAnsiTheme="minorHAnsi"/>
          <w:sz w:val="48"/>
        </w:rPr>
        <w:tab/>
      </w:r>
      <w:r w:rsidR="00166281" w:rsidRPr="00432CCB">
        <w:rPr>
          <w:rFonts w:asciiTheme="minorHAnsi" w:hAnsiTheme="minorHAnsi"/>
          <w:sz w:val="48"/>
        </w:rPr>
        <w:tab/>
      </w:r>
      <w:r w:rsidR="00166281" w:rsidRPr="00432CCB">
        <w:rPr>
          <w:rFonts w:asciiTheme="minorHAnsi" w:hAnsiTheme="minorHAnsi"/>
          <w:sz w:val="48"/>
        </w:rPr>
        <w:tab/>
      </w:r>
      <w:r w:rsidR="00166281" w:rsidRPr="00432CCB">
        <w:rPr>
          <w:rFonts w:asciiTheme="minorHAnsi" w:hAnsiTheme="minorHAnsi"/>
          <w:sz w:val="22"/>
          <w:szCs w:val="22"/>
        </w:rPr>
        <w:t xml:space="preserve">Homepage: </w:t>
      </w:r>
      <w:hyperlink r:id="rId8" w:history="1">
        <w:r w:rsidR="008910CB" w:rsidRPr="00576686">
          <w:rPr>
            <w:rStyle w:val="Hyperlink"/>
            <w:rFonts w:asciiTheme="minorHAnsi" w:hAnsiTheme="minorHAnsi"/>
            <w:sz w:val="22"/>
            <w:szCs w:val="22"/>
          </w:rPr>
          <w:t>http://home.iitk.ac.in/~shubhag</w:t>
        </w:r>
      </w:hyperlink>
    </w:p>
    <w:p w:rsidR="00166281" w:rsidRPr="00432CCB" w:rsidRDefault="005C41A7" w:rsidP="00166281">
      <w:hyperlink r:id="rId9" w:history="1">
        <w:r w:rsidR="003249E1" w:rsidRPr="00432CCB">
          <w:rPr>
            <w:rStyle w:val="Hyperlink"/>
          </w:rPr>
          <w:t>shubhag@iitk.ac.in</w:t>
        </w:r>
      </w:hyperlink>
      <w:r w:rsidR="003249E1" w:rsidRPr="00432CCB">
        <w:tab/>
      </w:r>
      <w:r w:rsidR="003249E1" w:rsidRPr="00432CCB">
        <w:tab/>
      </w:r>
      <w:r w:rsidR="003249E1" w:rsidRPr="00432CCB">
        <w:tab/>
      </w:r>
      <w:r w:rsidR="003249E1" w:rsidRPr="00432CCB">
        <w:tab/>
      </w:r>
      <w:r w:rsidR="003249E1" w:rsidRPr="00432CCB">
        <w:tab/>
      </w:r>
      <w:r w:rsidR="003249E1" w:rsidRPr="00432CCB">
        <w:tab/>
      </w:r>
      <w:r w:rsidR="003249E1" w:rsidRPr="00432CCB">
        <w:tab/>
      </w:r>
      <w:r w:rsidR="003249E1" w:rsidRPr="00432CCB">
        <w:tab/>
      </w:r>
      <w:r w:rsidR="003249E1" w:rsidRPr="00432CCB">
        <w:tab/>
        <w:t xml:space="preserve">   Phone: 9621255599</w:t>
      </w:r>
    </w:p>
    <w:p w:rsidR="003249E1" w:rsidRPr="00432CCB" w:rsidRDefault="003249E1" w:rsidP="00AD32BB">
      <w:pPr>
        <w:pStyle w:val="Title"/>
        <w:rPr>
          <w:rFonts w:asciiTheme="minorHAnsi" w:hAnsiTheme="minorHAnsi"/>
          <w:b/>
          <w:sz w:val="16"/>
        </w:rPr>
      </w:pPr>
      <w:r w:rsidRPr="00432CCB">
        <w:rPr>
          <w:rFonts w:asciiTheme="minorHAnsi" w:hAnsiTheme="minorHAnsi"/>
          <w:b/>
          <w:sz w:val="32"/>
        </w:rPr>
        <w:t>Educational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827"/>
        <w:gridCol w:w="2013"/>
      </w:tblGrid>
      <w:tr w:rsidR="003249E1" w:rsidRPr="00432CCB" w:rsidTr="00AC61E6">
        <w:tc>
          <w:tcPr>
            <w:tcW w:w="1838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32CCB">
              <w:rPr>
                <w:rFonts w:asciiTheme="minorHAnsi" w:hAnsiTheme="minorHAnsi"/>
                <w:b/>
                <w:sz w:val="22"/>
                <w:szCs w:val="22"/>
              </w:rPr>
              <w:t>Year</w:t>
            </w:r>
          </w:p>
        </w:tc>
        <w:tc>
          <w:tcPr>
            <w:tcW w:w="2552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32CCB">
              <w:rPr>
                <w:rFonts w:asciiTheme="minorHAnsi" w:hAnsiTheme="minorHAnsi"/>
                <w:b/>
                <w:sz w:val="22"/>
                <w:szCs w:val="22"/>
              </w:rPr>
              <w:t>Degree</w:t>
            </w:r>
          </w:p>
        </w:tc>
        <w:tc>
          <w:tcPr>
            <w:tcW w:w="3827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32CCB">
              <w:rPr>
                <w:rFonts w:asciiTheme="minorHAnsi" w:hAnsiTheme="minorHAnsi"/>
                <w:b/>
                <w:sz w:val="22"/>
                <w:szCs w:val="22"/>
              </w:rPr>
              <w:t>Institute/School, City</w:t>
            </w:r>
          </w:p>
        </w:tc>
        <w:tc>
          <w:tcPr>
            <w:tcW w:w="2013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b/>
                <w:sz w:val="16"/>
              </w:rPr>
            </w:pPr>
            <w:r w:rsidRPr="00432CCB">
              <w:rPr>
                <w:rFonts w:asciiTheme="minorHAnsi" w:hAnsiTheme="minorHAnsi"/>
                <w:b/>
                <w:sz w:val="22"/>
              </w:rPr>
              <w:t>Performance</w:t>
            </w:r>
          </w:p>
        </w:tc>
      </w:tr>
      <w:tr w:rsidR="003249E1" w:rsidRPr="00432CCB" w:rsidTr="00AC61E6">
        <w:tc>
          <w:tcPr>
            <w:tcW w:w="1838" w:type="dxa"/>
          </w:tcPr>
          <w:p w:rsidR="003249E1" w:rsidRPr="00432CCB" w:rsidRDefault="002D7F02" w:rsidP="002D7F02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2016*</w:t>
            </w:r>
          </w:p>
        </w:tc>
        <w:tc>
          <w:tcPr>
            <w:tcW w:w="2552" w:type="dxa"/>
          </w:tcPr>
          <w:p w:rsidR="003249E1" w:rsidRPr="00432CCB" w:rsidRDefault="003249E1" w:rsidP="002D7F02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B.Tech</w:t>
            </w:r>
            <w:r w:rsidR="00432CCB" w:rsidRPr="00432CCB">
              <w:rPr>
                <w:rFonts w:asciiTheme="minorHAnsi" w:hAnsiTheme="minorHAnsi"/>
                <w:sz w:val="22"/>
              </w:rPr>
              <w:t xml:space="preserve">, </w:t>
            </w:r>
            <w:r w:rsidR="002D7F02">
              <w:rPr>
                <w:rFonts w:asciiTheme="minorHAnsi" w:hAnsiTheme="minorHAnsi"/>
                <w:sz w:val="22"/>
              </w:rPr>
              <w:t>CSE</w:t>
            </w:r>
          </w:p>
        </w:tc>
        <w:tc>
          <w:tcPr>
            <w:tcW w:w="3827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IIT Kanpur</w:t>
            </w:r>
          </w:p>
        </w:tc>
        <w:tc>
          <w:tcPr>
            <w:tcW w:w="2013" w:type="dxa"/>
          </w:tcPr>
          <w:p w:rsidR="003249E1" w:rsidRPr="00432CCB" w:rsidRDefault="00432CCB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8.6</w:t>
            </w:r>
            <w:r w:rsidR="00117DEA">
              <w:rPr>
                <w:rFonts w:asciiTheme="minorHAnsi" w:hAnsiTheme="minorHAnsi"/>
                <w:sz w:val="22"/>
              </w:rPr>
              <w:t>/10</w:t>
            </w:r>
          </w:p>
        </w:tc>
      </w:tr>
      <w:tr w:rsidR="003249E1" w:rsidRPr="00432CCB" w:rsidTr="00AC61E6">
        <w:tc>
          <w:tcPr>
            <w:tcW w:w="1838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2012</w:t>
            </w:r>
          </w:p>
        </w:tc>
        <w:tc>
          <w:tcPr>
            <w:tcW w:w="2552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Class XII CBSE</w:t>
            </w:r>
          </w:p>
        </w:tc>
        <w:tc>
          <w:tcPr>
            <w:tcW w:w="3827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Tagore International School, Jaipur</w:t>
            </w:r>
          </w:p>
        </w:tc>
        <w:tc>
          <w:tcPr>
            <w:tcW w:w="2013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89%</w:t>
            </w:r>
          </w:p>
        </w:tc>
      </w:tr>
      <w:tr w:rsidR="003249E1" w:rsidRPr="00432CCB" w:rsidTr="00AC61E6">
        <w:tc>
          <w:tcPr>
            <w:tcW w:w="1838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2010</w:t>
            </w:r>
          </w:p>
        </w:tc>
        <w:tc>
          <w:tcPr>
            <w:tcW w:w="2552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Class X CBSE</w:t>
            </w:r>
          </w:p>
        </w:tc>
        <w:tc>
          <w:tcPr>
            <w:tcW w:w="3827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Tagore International School, Jaipur</w:t>
            </w:r>
          </w:p>
        </w:tc>
        <w:tc>
          <w:tcPr>
            <w:tcW w:w="2013" w:type="dxa"/>
          </w:tcPr>
          <w:p w:rsidR="003249E1" w:rsidRPr="00432CCB" w:rsidRDefault="003249E1" w:rsidP="003249E1">
            <w:pPr>
              <w:pStyle w:val="Title"/>
              <w:jc w:val="center"/>
              <w:rPr>
                <w:rFonts w:asciiTheme="minorHAnsi" w:hAnsiTheme="minorHAnsi"/>
                <w:sz w:val="22"/>
              </w:rPr>
            </w:pPr>
            <w:r w:rsidRPr="00432CCB">
              <w:rPr>
                <w:rFonts w:asciiTheme="minorHAnsi" w:hAnsiTheme="minorHAnsi"/>
                <w:sz w:val="22"/>
              </w:rPr>
              <w:t>9.8</w:t>
            </w:r>
            <w:r w:rsidR="007A1693">
              <w:rPr>
                <w:rFonts w:asciiTheme="minorHAnsi" w:hAnsiTheme="minorHAnsi"/>
                <w:sz w:val="22"/>
              </w:rPr>
              <w:t>/10</w:t>
            </w:r>
          </w:p>
        </w:tc>
      </w:tr>
    </w:tbl>
    <w:p w:rsidR="00AD32BB" w:rsidRPr="00432CCB" w:rsidRDefault="003853EE" w:rsidP="00432CCB">
      <w:pPr>
        <w:pStyle w:val="Title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   </w:t>
      </w:r>
      <w:r w:rsidRPr="003853EE">
        <w:rPr>
          <w:rFonts w:asciiTheme="minorHAnsi" w:hAnsiTheme="minorHAnsi"/>
          <w:sz w:val="20"/>
        </w:rPr>
        <w:t>*expected year of graduation</w:t>
      </w:r>
    </w:p>
    <w:p w:rsidR="007854E9" w:rsidRPr="007854E9" w:rsidRDefault="00432CCB" w:rsidP="007854E9">
      <w:pPr>
        <w:rPr>
          <w:b/>
          <w:sz w:val="32"/>
        </w:rPr>
      </w:pPr>
      <w:r w:rsidRPr="00432CCB">
        <w:rPr>
          <w:b/>
          <w:sz w:val="32"/>
        </w:rPr>
        <w:t>Scholastic Achievements:</w:t>
      </w:r>
    </w:p>
    <w:p w:rsidR="00432CCB" w:rsidRPr="00A872E9" w:rsidRDefault="007854E9" w:rsidP="00A872E9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eastAsiaTheme="majorEastAsia" w:cstheme="majorBidi"/>
          <w:spacing w:val="-10"/>
          <w:kern w:val="28"/>
          <w:szCs w:val="56"/>
        </w:rPr>
      </w:pPr>
      <w:r w:rsidRPr="00A872E9">
        <w:rPr>
          <w:rFonts w:eastAsiaTheme="majorEastAsia" w:cstheme="majorBidi"/>
          <w:spacing w:val="-10"/>
          <w:kern w:val="28"/>
          <w:szCs w:val="56"/>
        </w:rPr>
        <w:t>Secured</w:t>
      </w:r>
      <w:r w:rsidR="00C74A6D">
        <w:rPr>
          <w:rFonts w:eastAsiaTheme="majorEastAsia" w:cstheme="majorBidi"/>
          <w:spacing w:val="-10"/>
          <w:kern w:val="28"/>
          <w:szCs w:val="56"/>
        </w:rPr>
        <w:t xml:space="preserve"> an</w:t>
      </w:r>
      <w:r w:rsidR="00432CCB" w:rsidRPr="00A872E9">
        <w:rPr>
          <w:rFonts w:eastAsiaTheme="majorEastAsia" w:cstheme="majorBidi"/>
          <w:spacing w:val="-10"/>
          <w:kern w:val="28"/>
          <w:szCs w:val="56"/>
        </w:rPr>
        <w:t xml:space="preserve"> </w:t>
      </w:r>
      <w:r w:rsidR="00432CCB" w:rsidRPr="00A872E9">
        <w:rPr>
          <w:rFonts w:eastAsiaTheme="majorEastAsia" w:cstheme="majorBidi"/>
          <w:b/>
          <w:spacing w:val="-10"/>
          <w:kern w:val="28"/>
          <w:szCs w:val="56"/>
        </w:rPr>
        <w:t>All India Rank-155</w:t>
      </w:r>
      <w:r w:rsidRPr="00A872E9">
        <w:rPr>
          <w:rFonts w:eastAsiaTheme="majorEastAsia" w:cstheme="majorBidi"/>
          <w:spacing w:val="-10"/>
          <w:kern w:val="28"/>
          <w:szCs w:val="56"/>
        </w:rPr>
        <w:t xml:space="preserve"> in </w:t>
      </w:r>
      <w:r w:rsidRPr="00A872E9">
        <w:rPr>
          <w:rFonts w:eastAsiaTheme="majorEastAsia" w:cstheme="majorBidi"/>
          <w:b/>
          <w:spacing w:val="-10"/>
          <w:kern w:val="28"/>
          <w:szCs w:val="56"/>
        </w:rPr>
        <w:t>IIT-JEE</w:t>
      </w:r>
      <w:r w:rsidR="00432CCB" w:rsidRPr="00A872E9">
        <w:rPr>
          <w:rFonts w:eastAsiaTheme="majorEastAsia" w:cstheme="majorBidi"/>
          <w:b/>
          <w:spacing w:val="-10"/>
          <w:kern w:val="28"/>
          <w:szCs w:val="56"/>
        </w:rPr>
        <w:t xml:space="preserve"> 2012</w:t>
      </w:r>
      <w:r w:rsidRPr="00A872E9">
        <w:rPr>
          <w:rFonts w:eastAsiaTheme="majorEastAsia" w:cstheme="majorBidi"/>
          <w:b/>
          <w:spacing w:val="-10"/>
          <w:kern w:val="28"/>
          <w:szCs w:val="56"/>
        </w:rPr>
        <w:t xml:space="preserve"> </w:t>
      </w:r>
      <w:r w:rsidRPr="00A872E9">
        <w:rPr>
          <w:rFonts w:eastAsiaTheme="majorEastAsia" w:cstheme="majorBidi"/>
          <w:spacing w:val="-10"/>
          <w:kern w:val="28"/>
          <w:szCs w:val="56"/>
        </w:rPr>
        <w:t xml:space="preserve">and </w:t>
      </w:r>
      <w:r w:rsidRPr="00A872E9">
        <w:rPr>
          <w:rFonts w:eastAsiaTheme="majorEastAsia" w:cstheme="majorBidi"/>
          <w:b/>
          <w:spacing w:val="-10"/>
          <w:kern w:val="28"/>
          <w:szCs w:val="56"/>
        </w:rPr>
        <w:t>All India Rank-105</w:t>
      </w:r>
      <w:r w:rsidRPr="00A872E9">
        <w:rPr>
          <w:rFonts w:eastAsiaTheme="majorEastAsia" w:cstheme="majorBidi"/>
          <w:spacing w:val="-10"/>
          <w:kern w:val="28"/>
          <w:szCs w:val="56"/>
        </w:rPr>
        <w:t xml:space="preserve"> in </w:t>
      </w:r>
      <w:r w:rsidRPr="00A872E9">
        <w:rPr>
          <w:rFonts w:eastAsiaTheme="majorEastAsia" w:cstheme="majorBidi"/>
          <w:b/>
          <w:spacing w:val="-10"/>
          <w:kern w:val="28"/>
          <w:szCs w:val="56"/>
        </w:rPr>
        <w:t>AIEEE 2012</w:t>
      </w:r>
      <w:r w:rsidR="00432CCB" w:rsidRPr="00A872E9">
        <w:rPr>
          <w:rFonts w:eastAsiaTheme="majorEastAsia" w:cstheme="majorBidi"/>
          <w:b/>
          <w:spacing w:val="-10"/>
          <w:kern w:val="28"/>
          <w:szCs w:val="56"/>
        </w:rPr>
        <w:t>.</w:t>
      </w:r>
      <w:r w:rsidR="00432CCB" w:rsidRPr="00A872E9">
        <w:rPr>
          <w:rFonts w:eastAsiaTheme="majorEastAsia" w:cstheme="majorBidi"/>
          <w:spacing w:val="-10"/>
          <w:kern w:val="28"/>
          <w:szCs w:val="56"/>
        </w:rPr>
        <w:t xml:space="preserve"> </w:t>
      </w:r>
    </w:p>
    <w:p w:rsidR="007854E9" w:rsidRDefault="007854E9" w:rsidP="00A872E9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</w:pPr>
      <w:r>
        <w:t xml:space="preserve">Secured an </w:t>
      </w:r>
      <w:r w:rsidRPr="00A872E9">
        <w:rPr>
          <w:b/>
        </w:rPr>
        <w:t>All India 4</w:t>
      </w:r>
      <w:r w:rsidRPr="00A872E9">
        <w:rPr>
          <w:b/>
          <w:vertAlign w:val="superscript"/>
        </w:rPr>
        <w:t>th</w:t>
      </w:r>
      <w:r w:rsidRPr="00A872E9">
        <w:rPr>
          <w:b/>
        </w:rPr>
        <w:t xml:space="preserve"> </w:t>
      </w:r>
      <w:r w:rsidRPr="00E3721A">
        <w:t>position</w:t>
      </w:r>
      <w:r>
        <w:t xml:space="preserve"> in </w:t>
      </w:r>
      <w:r w:rsidRPr="00A872E9">
        <w:rPr>
          <w:b/>
        </w:rPr>
        <w:t>National Science Olympiad 2012</w:t>
      </w:r>
      <w:r>
        <w:t>.</w:t>
      </w:r>
    </w:p>
    <w:p w:rsidR="00432CCB" w:rsidRPr="00A872E9" w:rsidRDefault="007854E9" w:rsidP="00A872E9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r>
        <w:t xml:space="preserve">Secured an </w:t>
      </w:r>
      <w:r w:rsidRPr="00A872E9">
        <w:rPr>
          <w:b/>
        </w:rPr>
        <w:t>All India 11</w:t>
      </w:r>
      <w:r w:rsidRPr="00A872E9">
        <w:rPr>
          <w:b/>
          <w:vertAlign w:val="superscript"/>
        </w:rPr>
        <w:t>th</w:t>
      </w:r>
      <w:r w:rsidRPr="00A872E9">
        <w:rPr>
          <w:b/>
        </w:rPr>
        <w:t xml:space="preserve"> </w:t>
      </w:r>
      <w:r w:rsidRPr="00E3721A">
        <w:t>position</w:t>
      </w:r>
      <w:r>
        <w:t xml:space="preserve"> in </w:t>
      </w:r>
      <w:r w:rsidRPr="00A872E9">
        <w:rPr>
          <w:b/>
        </w:rPr>
        <w:t>International Mathematics Olympiad 2012</w:t>
      </w:r>
      <w:r>
        <w:t>.</w:t>
      </w:r>
    </w:p>
    <w:p w:rsidR="007854E9" w:rsidRPr="00A872E9" w:rsidRDefault="007854E9" w:rsidP="00A872E9">
      <w:pPr>
        <w:pStyle w:val="ListParagraph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pacing w:val="10"/>
          <w:sz w:val="24"/>
          <w:szCs w:val="24"/>
        </w:rPr>
      </w:pPr>
      <w:r>
        <w:t>Achieved an All India Rank-268 in NSTSE-2011</w:t>
      </w:r>
      <w:r w:rsidR="00875D29">
        <w:t>.</w:t>
      </w:r>
    </w:p>
    <w:p w:rsidR="007854E9" w:rsidRDefault="007854E9" w:rsidP="007854E9">
      <w:pPr>
        <w:suppressAutoHyphens/>
        <w:spacing w:after="0" w:line="240" w:lineRule="auto"/>
        <w:jc w:val="both"/>
      </w:pPr>
    </w:p>
    <w:p w:rsidR="007854E9" w:rsidRDefault="007854E9" w:rsidP="007854E9">
      <w:pPr>
        <w:rPr>
          <w:rFonts w:eastAsiaTheme="majorEastAsia" w:cstheme="majorBidi"/>
          <w:spacing w:val="-10"/>
          <w:kern w:val="28"/>
          <w:szCs w:val="56"/>
        </w:rPr>
      </w:pPr>
      <w:r w:rsidRPr="007854E9">
        <w:rPr>
          <w:b/>
          <w:sz w:val="32"/>
        </w:rPr>
        <w:t>Projects:</w:t>
      </w:r>
    </w:p>
    <w:p w:rsidR="000B24B3" w:rsidRPr="003673E0" w:rsidRDefault="00A872E9" w:rsidP="000B24B3">
      <w:pPr>
        <w:pStyle w:val="ListParagraph"/>
        <w:numPr>
          <w:ilvl w:val="0"/>
          <w:numId w:val="16"/>
        </w:numPr>
        <w:rPr>
          <w:rFonts w:eastAsiaTheme="majorEastAsia" w:cstheme="majorBidi"/>
          <w:b/>
          <w:spacing w:val="-10"/>
          <w:kern w:val="28"/>
          <w:szCs w:val="56"/>
        </w:rPr>
      </w:pPr>
      <w:r w:rsidRPr="003673E0">
        <w:rPr>
          <w:rFonts w:cs="Times New Roman"/>
          <w:b/>
          <w:spacing w:val="10"/>
          <w:sz w:val="24"/>
          <w:szCs w:val="24"/>
        </w:rPr>
        <w:t>Video Surveillance</w:t>
      </w:r>
    </w:p>
    <w:p w:rsidR="00482D74" w:rsidRPr="00482D74" w:rsidRDefault="006A304E" w:rsidP="00482D74">
      <w:pPr>
        <w:pStyle w:val="ListParagraph"/>
        <w:rPr>
          <w:rFonts w:cs="Times New Roman"/>
          <w:i/>
          <w:spacing w:val="10"/>
          <w:szCs w:val="24"/>
        </w:rPr>
      </w:pPr>
      <w:r w:rsidRPr="000B24B3">
        <w:rPr>
          <w:rFonts w:cs="Times New Roman"/>
          <w:i/>
          <w:spacing w:val="10"/>
          <w:szCs w:val="24"/>
        </w:rPr>
        <w:t xml:space="preserve">Summer Project mentored by Prof. Harish </w:t>
      </w:r>
      <w:proofErr w:type="spellStart"/>
      <w:r w:rsidRPr="000B24B3">
        <w:rPr>
          <w:rFonts w:cs="Times New Roman"/>
          <w:i/>
          <w:spacing w:val="10"/>
          <w:szCs w:val="24"/>
        </w:rPr>
        <w:t>Karnick</w:t>
      </w:r>
      <w:proofErr w:type="spellEnd"/>
      <w:r w:rsidR="00A872E9" w:rsidRPr="000B24B3">
        <w:rPr>
          <w:rFonts w:cs="Times New Roman"/>
          <w:i/>
          <w:spacing w:val="10"/>
          <w:szCs w:val="24"/>
        </w:rPr>
        <w:tab/>
      </w:r>
      <w:r w:rsidR="000B24B3">
        <w:rPr>
          <w:rFonts w:ascii="Times New Roman" w:hAnsi="Times New Roman" w:cs="Times New Roman"/>
          <w:spacing w:val="10"/>
          <w:sz w:val="24"/>
          <w:szCs w:val="24"/>
        </w:rPr>
        <w:tab/>
      </w:r>
      <w:r w:rsidR="000B24B3">
        <w:rPr>
          <w:rFonts w:ascii="Times New Roman" w:hAnsi="Times New Roman" w:cs="Times New Roman"/>
          <w:spacing w:val="10"/>
          <w:sz w:val="24"/>
          <w:szCs w:val="24"/>
        </w:rPr>
        <w:tab/>
      </w:r>
      <w:r w:rsidR="003673E0">
        <w:rPr>
          <w:rFonts w:ascii="Times New Roman" w:hAnsi="Times New Roman" w:cs="Times New Roman"/>
          <w:spacing w:val="10"/>
          <w:sz w:val="24"/>
          <w:szCs w:val="24"/>
        </w:rPr>
        <w:t xml:space="preserve">           </w:t>
      </w:r>
      <w:r w:rsidR="00875D2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DA5214">
        <w:rPr>
          <w:rFonts w:ascii="Times New Roman" w:hAnsi="Times New Roman" w:cs="Times New Roman"/>
          <w:spacing w:val="10"/>
          <w:sz w:val="24"/>
          <w:szCs w:val="24"/>
        </w:rPr>
        <w:t xml:space="preserve">  </w:t>
      </w:r>
      <w:r w:rsidR="00A872E9" w:rsidRPr="00DA5214">
        <w:rPr>
          <w:rFonts w:cs="Times New Roman"/>
          <w:i/>
          <w:spacing w:val="10"/>
          <w:sz w:val="20"/>
          <w:szCs w:val="24"/>
        </w:rPr>
        <w:t>(Ma</w:t>
      </w:r>
      <w:r w:rsidR="00095E81" w:rsidRPr="00DA5214">
        <w:rPr>
          <w:rFonts w:cs="Times New Roman"/>
          <w:i/>
          <w:spacing w:val="10"/>
          <w:sz w:val="20"/>
          <w:szCs w:val="24"/>
        </w:rPr>
        <w:t>y</w:t>
      </w:r>
      <w:r w:rsidR="00E55DD1" w:rsidRPr="00DA5214">
        <w:rPr>
          <w:rFonts w:cs="Times New Roman"/>
          <w:i/>
          <w:spacing w:val="10"/>
          <w:sz w:val="20"/>
          <w:szCs w:val="24"/>
        </w:rPr>
        <w:t xml:space="preserve"> </w:t>
      </w:r>
      <w:r w:rsidR="00095E81" w:rsidRPr="00DA5214">
        <w:rPr>
          <w:rFonts w:cs="Times New Roman"/>
          <w:i/>
          <w:spacing w:val="10"/>
          <w:sz w:val="20"/>
          <w:szCs w:val="24"/>
        </w:rPr>
        <w:t>2014</w:t>
      </w:r>
      <w:r w:rsidR="00A872E9" w:rsidRPr="00DA5214">
        <w:rPr>
          <w:rFonts w:cs="Times New Roman"/>
          <w:i/>
          <w:spacing w:val="10"/>
          <w:sz w:val="20"/>
          <w:szCs w:val="24"/>
        </w:rPr>
        <w:t>-</w:t>
      </w:r>
      <w:r w:rsidR="00095E81" w:rsidRPr="00DA5214">
        <w:rPr>
          <w:rFonts w:cs="Times New Roman"/>
          <w:i/>
          <w:spacing w:val="10"/>
          <w:sz w:val="20"/>
          <w:szCs w:val="24"/>
        </w:rPr>
        <w:t>June</w:t>
      </w:r>
      <w:r w:rsidR="00E55DD1" w:rsidRPr="00DA5214">
        <w:rPr>
          <w:rFonts w:cs="Times New Roman"/>
          <w:i/>
          <w:spacing w:val="10"/>
          <w:sz w:val="20"/>
          <w:szCs w:val="24"/>
        </w:rPr>
        <w:t xml:space="preserve"> </w:t>
      </w:r>
      <w:r w:rsidR="00482D74" w:rsidRPr="00DA5214">
        <w:rPr>
          <w:rFonts w:cs="Times New Roman"/>
          <w:i/>
          <w:spacing w:val="10"/>
          <w:sz w:val="20"/>
          <w:szCs w:val="24"/>
        </w:rPr>
        <w:t>2014)</w:t>
      </w:r>
    </w:p>
    <w:p w:rsidR="00482D74" w:rsidRDefault="00482D74" w:rsidP="00482D7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482D74">
        <w:t>The project involved improving the video surveillance system for traffic</w:t>
      </w:r>
      <w:r>
        <w:t xml:space="preserve"> </w:t>
      </w:r>
      <w:r w:rsidRPr="00482D74">
        <w:t>monitoring in the campus of IIT Kanpur</w:t>
      </w:r>
      <w:r w:rsidR="00BD531F">
        <w:t>.</w:t>
      </w:r>
    </w:p>
    <w:p w:rsidR="00482D74" w:rsidRDefault="00482D74" w:rsidP="00D057E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Recognized useless frames</w:t>
      </w:r>
      <w:r w:rsidR="00D057E3">
        <w:t xml:space="preserve"> from the </w:t>
      </w:r>
      <w:r w:rsidR="0076316D">
        <w:t>camera feed</w:t>
      </w:r>
      <w:r w:rsidR="00D057E3">
        <w:t xml:space="preserve"> and </w:t>
      </w:r>
      <w:r w:rsidR="00D057E3" w:rsidRPr="004D2A88">
        <w:rPr>
          <w:b/>
        </w:rPr>
        <w:t>extracted “interesting” frames</w:t>
      </w:r>
      <w:r w:rsidR="00D057E3" w:rsidRPr="00BD531F">
        <w:t xml:space="preserve"> from the video to </w:t>
      </w:r>
      <w:r w:rsidR="00D057E3" w:rsidRPr="001D09F5">
        <w:rPr>
          <w:b/>
        </w:rPr>
        <w:t>reduce the storage space</w:t>
      </w:r>
      <w:r w:rsidR="00D057E3" w:rsidRPr="00BD531F">
        <w:t xml:space="preserve"> required for data</w:t>
      </w:r>
      <w:r w:rsidR="00BD531F">
        <w:t>.</w:t>
      </w:r>
      <w:r>
        <w:t xml:space="preserve"> </w:t>
      </w:r>
    </w:p>
    <w:p w:rsidR="007854E9" w:rsidRDefault="00095E81" w:rsidP="00085C87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</w:pPr>
      <w:r w:rsidRPr="00095E81">
        <w:t>Analysed and</w:t>
      </w:r>
      <w:r>
        <w:rPr>
          <w:b/>
        </w:rPr>
        <w:t xml:space="preserve"> </w:t>
      </w:r>
      <w:r w:rsidR="00037925">
        <w:t>i</w:t>
      </w:r>
      <w:r>
        <w:t xml:space="preserve">mplemented </w:t>
      </w:r>
      <w:r w:rsidR="00085C87">
        <w:t xml:space="preserve">adaptive </w:t>
      </w:r>
      <w:r w:rsidR="00085C87" w:rsidRPr="00BE6B38">
        <w:rPr>
          <w:b/>
        </w:rPr>
        <w:t>background subtraction algorithms</w:t>
      </w:r>
      <w:r w:rsidR="00390161">
        <w:t xml:space="preserve"> </w:t>
      </w:r>
      <w:r w:rsidR="00085C87">
        <w:t xml:space="preserve">– </w:t>
      </w:r>
      <w:r w:rsidR="00085C87" w:rsidRPr="00BE6B38">
        <w:rPr>
          <w:b/>
        </w:rPr>
        <w:t>static frame difference</w:t>
      </w:r>
      <w:r w:rsidR="00085C87">
        <w:t xml:space="preserve">, </w:t>
      </w:r>
      <w:r w:rsidR="00085C87" w:rsidRPr="00BE6B38">
        <w:rPr>
          <w:b/>
        </w:rPr>
        <w:t xml:space="preserve">median background </w:t>
      </w:r>
      <w:r w:rsidR="00BE6B38" w:rsidRPr="00BE6B38">
        <w:rPr>
          <w:b/>
        </w:rPr>
        <w:t>subtraction</w:t>
      </w:r>
      <w:r w:rsidR="00BE6B38">
        <w:t xml:space="preserve"> </w:t>
      </w:r>
      <w:r w:rsidR="00085C87">
        <w:t xml:space="preserve">and </w:t>
      </w:r>
      <w:r w:rsidR="00085C87" w:rsidRPr="00BE6B38">
        <w:rPr>
          <w:b/>
        </w:rPr>
        <w:t>mixture of Gaussians</w:t>
      </w:r>
      <w:r w:rsidR="00085C87">
        <w:t xml:space="preserve"> method (MOG) for background modelling.</w:t>
      </w:r>
    </w:p>
    <w:p w:rsidR="00613D63" w:rsidRDefault="00BD531F" w:rsidP="00BD53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BD531F">
        <w:t xml:space="preserve">Implemented the </w:t>
      </w:r>
      <w:r w:rsidRPr="001D09F5">
        <w:rPr>
          <w:b/>
        </w:rPr>
        <w:t>Voila-Jones object detection</w:t>
      </w:r>
      <w:r w:rsidRPr="00BD531F">
        <w:t xml:space="preserve"> framework for classifying the interesting objects using Haar features</w:t>
      </w:r>
      <w:r>
        <w:t>.</w:t>
      </w:r>
    </w:p>
    <w:p w:rsidR="00BD531F" w:rsidRDefault="00BD531F" w:rsidP="00BD531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BE6B38">
        <w:rPr>
          <w:b/>
        </w:rPr>
        <w:t>Extracted candidate licence plate areas</w:t>
      </w:r>
      <w:r w:rsidRPr="00BD531F">
        <w:t xml:space="preserve"> from the images as a first step towards</w:t>
      </w:r>
      <w:r>
        <w:t xml:space="preserve"> </w:t>
      </w:r>
      <w:r w:rsidRPr="00BD531F">
        <w:t xml:space="preserve">Licence Plate Recognition. The candidate areas were </w:t>
      </w:r>
      <w:r w:rsidRPr="00BE6B38">
        <w:rPr>
          <w:b/>
        </w:rPr>
        <w:t>optimised</w:t>
      </w:r>
      <w:r w:rsidRPr="00BE6B38">
        <w:t xml:space="preserve"> for character recognition</w:t>
      </w:r>
      <w:r w:rsidRPr="00BD531F">
        <w:t xml:space="preserve"> using </w:t>
      </w:r>
      <w:r w:rsidRPr="00BE6B38">
        <w:rPr>
          <w:b/>
        </w:rPr>
        <w:t>morphological operations</w:t>
      </w:r>
      <w:r w:rsidRPr="00BD531F">
        <w:t>.</w:t>
      </w:r>
    </w:p>
    <w:p w:rsidR="003673E0" w:rsidRPr="003673E0" w:rsidRDefault="00A872E9" w:rsidP="00A872E9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b/>
        </w:rPr>
      </w:pPr>
      <w:r w:rsidRPr="003673E0">
        <w:rPr>
          <w:b/>
          <w:sz w:val="24"/>
        </w:rPr>
        <w:t>Jutja.com</w:t>
      </w:r>
      <w:r w:rsidR="00474432" w:rsidRPr="003673E0">
        <w:rPr>
          <w:b/>
        </w:rPr>
        <w:tab/>
      </w:r>
    </w:p>
    <w:p w:rsidR="00A872E9" w:rsidRDefault="00ED6E73" w:rsidP="003673E0">
      <w:pPr>
        <w:pStyle w:val="ListParagraph"/>
        <w:suppressAutoHyphens/>
        <w:spacing w:after="0" w:line="240" w:lineRule="auto"/>
        <w:jc w:val="both"/>
      </w:pPr>
      <w:r w:rsidRPr="003673E0">
        <w:rPr>
          <w:i/>
        </w:rPr>
        <w:t>Start-up</w:t>
      </w:r>
      <w:r w:rsidR="00474432" w:rsidRPr="003673E0">
        <w:rPr>
          <w:i/>
        </w:rPr>
        <w:tab/>
      </w:r>
      <w:r>
        <w:tab/>
      </w:r>
      <w:r w:rsidR="00474432">
        <w:tab/>
      </w:r>
      <w:r w:rsidR="00474432">
        <w:tab/>
      </w:r>
      <w:r w:rsidR="00474432">
        <w:tab/>
      </w:r>
      <w:r w:rsidR="00474432">
        <w:tab/>
      </w:r>
      <w:r w:rsidR="00474432">
        <w:tab/>
        <w:t xml:space="preserve">       </w:t>
      </w:r>
      <w:r w:rsidR="004A17BE">
        <w:t xml:space="preserve">                    </w:t>
      </w:r>
      <w:r w:rsidR="003673E0">
        <w:tab/>
      </w:r>
      <w:r w:rsidR="00875D29">
        <w:t xml:space="preserve">   </w:t>
      </w:r>
      <w:r w:rsidR="00DA5214">
        <w:t xml:space="preserve">    </w:t>
      </w:r>
      <w:r w:rsidR="00875D29">
        <w:t xml:space="preserve"> </w:t>
      </w:r>
      <w:r w:rsidR="004A17BE" w:rsidRPr="00DA5214">
        <w:rPr>
          <w:i/>
          <w:sz w:val="20"/>
        </w:rPr>
        <w:t>(</w:t>
      </w:r>
      <w:r w:rsidR="003673E0" w:rsidRPr="00DA5214">
        <w:rPr>
          <w:i/>
          <w:sz w:val="20"/>
        </w:rPr>
        <w:t xml:space="preserve">March 2014 - </w:t>
      </w:r>
      <w:r w:rsidR="00474432" w:rsidRPr="00DA5214">
        <w:rPr>
          <w:i/>
          <w:sz w:val="20"/>
        </w:rPr>
        <w:t>Ongoing)</w:t>
      </w:r>
    </w:p>
    <w:p w:rsidR="00A872E9" w:rsidRPr="00474432" w:rsidRDefault="00A872E9" w:rsidP="00A872E9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</w:pPr>
      <w:r w:rsidRPr="00A872E9">
        <w:rPr>
          <w:b/>
        </w:rPr>
        <w:t>Co-Founder</w:t>
      </w:r>
      <w:r>
        <w:t xml:space="preserve"> of project management </w:t>
      </w:r>
      <w:r w:rsidRPr="00A872E9">
        <w:rPr>
          <w:b/>
        </w:rPr>
        <w:t xml:space="preserve">start-up </w:t>
      </w:r>
      <w:r w:rsidRPr="00ED6E73">
        <w:t>jutja.com</w:t>
      </w:r>
      <w:r w:rsidR="0041353B">
        <w:rPr>
          <w:b/>
        </w:rPr>
        <w:t>.</w:t>
      </w:r>
    </w:p>
    <w:p w:rsidR="00474432" w:rsidRDefault="00474432" w:rsidP="00A872E9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</w:pPr>
      <w:r w:rsidRPr="00474432">
        <w:t>Designed the user interface of the website</w:t>
      </w:r>
      <w:r>
        <w:t xml:space="preserve"> </w:t>
      </w:r>
      <w:r w:rsidR="006A304E">
        <w:t>and</w:t>
      </w:r>
      <w:r w:rsidR="00E262D3">
        <w:t xml:space="preserve"> currently</w:t>
      </w:r>
      <w:r w:rsidR="006A304E">
        <w:t xml:space="preserve"> working as a front-end developer</w:t>
      </w:r>
      <w:r w:rsidR="0041353B">
        <w:t>.</w:t>
      </w:r>
    </w:p>
    <w:p w:rsidR="0041353B" w:rsidRDefault="0041353B" w:rsidP="00875D29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</w:pPr>
      <w:r>
        <w:t>Implemented the mind-mapped visualization of tasks using Vivagraph library in JavaScript.</w:t>
      </w:r>
    </w:p>
    <w:p w:rsidR="00037925" w:rsidRDefault="00037925" w:rsidP="00875D29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</w:pPr>
      <w:r>
        <w:t xml:space="preserve">The website uses single-page interface to avoid reloading of webpage. </w:t>
      </w:r>
    </w:p>
    <w:p w:rsidR="003673E0" w:rsidRPr="003673E0" w:rsidRDefault="00474432" w:rsidP="00474432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</w:pPr>
      <w:r w:rsidRPr="006A304E">
        <w:rPr>
          <w:b/>
          <w:sz w:val="24"/>
        </w:rPr>
        <w:t>Online C Compiler</w:t>
      </w:r>
    </w:p>
    <w:p w:rsidR="007854E9" w:rsidRPr="0041353B" w:rsidRDefault="006A304E" w:rsidP="003673E0">
      <w:pPr>
        <w:pStyle w:val="ListParagraph"/>
        <w:suppressAutoHyphens/>
        <w:spacing w:after="0" w:line="240" w:lineRule="auto"/>
        <w:jc w:val="both"/>
        <w:rPr>
          <w:rFonts w:cs="Times New Roman"/>
        </w:rPr>
      </w:pPr>
      <w:r w:rsidRPr="003673E0">
        <w:rPr>
          <w:i/>
        </w:rPr>
        <w:t>Summer Project mentored by Prof. Amay Karkare</w:t>
      </w:r>
      <w:r>
        <w:tab/>
      </w:r>
      <w:r w:rsidR="003673E0">
        <w:tab/>
      </w:r>
      <w:r w:rsidR="003673E0">
        <w:tab/>
      </w:r>
      <w:r w:rsidR="003673E0">
        <w:tab/>
      </w:r>
      <w:r w:rsidR="00875D29">
        <w:t xml:space="preserve"> </w:t>
      </w:r>
      <w:r w:rsidR="00DA5214">
        <w:t xml:space="preserve">   </w:t>
      </w:r>
      <w:r w:rsidR="00875D29">
        <w:t xml:space="preserve"> </w:t>
      </w:r>
      <w:r w:rsidR="00474432" w:rsidRPr="00DA5214">
        <w:rPr>
          <w:rFonts w:cs="Times New Roman"/>
          <w:i/>
          <w:spacing w:val="10"/>
          <w:sz w:val="20"/>
          <w:szCs w:val="24"/>
        </w:rPr>
        <w:t>(May</w:t>
      </w:r>
      <w:r w:rsidR="00E55DD1" w:rsidRPr="00DA5214">
        <w:rPr>
          <w:rFonts w:cs="Times New Roman"/>
          <w:i/>
          <w:spacing w:val="10"/>
          <w:sz w:val="20"/>
          <w:szCs w:val="24"/>
        </w:rPr>
        <w:t xml:space="preserve"> </w:t>
      </w:r>
      <w:r w:rsidR="00095E81" w:rsidRPr="00DA5214">
        <w:rPr>
          <w:rFonts w:cs="Times New Roman"/>
          <w:i/>
          <w:spacing w:val="10"/>
          <w:sz w:val="20"/>
          <w:szCs w:val="24"/>
        </w:rPr>
        <w:t>2014</w:t>
      </w:r>
      <w:r w:rsidR="00E55DD1" w:rsidRPr="00DA5214">
        <w:rPr>
          <w:rFonts w:cs="Times New Roman"/>
          <w:i/>
          <w:spacing w:val="10"/>
          <w:sz w:val="20"/>
          <w:szCs w:val="24"/>
        </w:rPr>
        <w:t xml:space="preserve"> </w:t>
      </w:r>
      <w:r w:rsidR="00474432" w:rsidRPr="00DA5214">
        <w:rPr>
          <w:rFonts w:cs="Times New Roman"/>
          <w:i/>
          <w:spacing w:val="10"/>
          <w:sz w:val="20"/>
          <w:szCs w:val="24"/>
        </w:rPr>
        <w:t>-June 2014)</w:t>
      </w:r>
    </w:p>
    <w:p w:rsidR="00095E81" w:rsidRDefault="00ED6E73" w:rsidP="00474432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</w:pPr>
      <w:r>
        <w:t>Developed</w:t>
      </w:r>
      <w:r w:rsidR="00474432">
        <w:t xml:space="preserve"> a website to compile and run c programs online</w:t>
      </w:r>
      <w:r w:rsidR="004D2A88">
        <w:t>.</w:t>
      </w:r>
    </w:p>
    <w:p w:rsidR="00474432" w:rsidRDefault="00095E81" w:rsidP="00474432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</w:pPr>
      <w:r>
        <w:t>Applicat</w:t>
      </w:r>
      <w:r w:rsidR="00A41D23">
        <w:t xml:space="preserve">ion uses IITK </w:t>
      </w:r>
      <w:proofErr w:type="spellStart"/>
      <w:r w:rsidR="00A41D23">
        <w:t>vyom</w:t>
      </w:r>
      <w:proofErr w:type="spellEnd"/>
      <w:r>
        <w:t xml:space="preserve"> server to login</w:t>
      </w:r>
      <w:r w:rsidR="004D2A88">
        <w:t>.</w:t>
      </w:r>
      <w:r w:rsidR="00474432">
        <w:t xml:space="preserve"> </w:t>
      </w:r>
    </w:p>
    <w:p w:rsidR="003B3B47" w:rsidRDefault="003B3B47" w:rsidP="003B3B47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</w:pPr>
      <w:r>
        <w:t>Integrated Ace Editor Plugin for proper code formatting.</w:t>
      </w:r>
    </w:p>
    <w:p w:rsidR="00875D29" w:rsidRPr="00474432" w:rsidRDefault="00CC7D00" w:rsidP="00474432">
      <w:pPr>
        <w:pStyle w:val="ListParagraph"/>
        <w:numPr>
          <w:ilvl w:val="0"/>
          <w:numId w:val="21"/>
        </w:numPr>
        <w:suppressAutoHyphens/>
        <w:spacing w:after="0" w:line="240" w:lineRule="auto"/>
        <w:jc w:val="both"/>
      </w:pPr>
      <w:r>
        <w:t>Introduced a</w:t>
      </w:r>
      <w:r w:rsidR="002F4BF5">
        <w:t xml:space="preserve"> section</w:t>
      </w:r>
      <w:r>
        <w:t xml:space="preserve"> in the website</w:t>
      </w:r>
      <w:r w:rsidR="002F4BF5">
        <w:t xml:space="preserve"> to practise</w:t>
      </w:r>
      <w:r>
        <w:t xml:space="preserve"> different</w:t>
      </w:r>
      <w:r w:rsidR="002F4BF5">
        <w:t xml:space="preserve"> programming</w:t>
      </w:r>
      <w:r w:rsidR="00875D29">
        <w:t xml:space="preserve"> </w:t>
      </w:r>
      <w:r w:rsidR="002F4BF5">
        <w:t>problems</w:t>
      </w:r>
      <w:r>
        <w:t>.</w:t>
      </w:r>
    </w:p>
    <w:p w:rsidR="003673E0" w:rsidRPr="003673E0" w:rsidRDefault="00095E81" w:rsidP="00095E81">
      <w:pPr>
        <w:pStyle w:val="ListParagraph"/>
        <w:numPr>
          <w:ilvl w:val="0"/>
          <w:numId w:val="19"/>
        </w:numPr>
        <w:rPr>
          <w:i/>
          <w:szCs w:val="16"/>
        </w:rPr>
      </w:pPr>
      <w:r w:rsidRPr="006A304E">
        <w:rPr>
          <w:b/>
          <w:sz w:val="24"/>
          <w:szCs w:val="16"/>
        </w:rPr>
        <w:t>E-Glove</w:t>
      </w:r>
      <w:r w:rsidR="003673E0">
        <w:rPr>
          <w:sz w:val="24"/>
          <w:szCs w:val="16"/>
        </w:rPr>
        <w:t xml:space="preserve"> </w:t>
      </w:r>
    </w:p>
    <w:p w:rsidR="00432CCB" w:rsidRPr="00E55DD1" w:rsidRDefault="003673E0" w:rsidP="003673E0">
      <w:pPr>
        <w:pStyle w:val="ListParagraph"/>
        <w:rPr>
          <w:i/>
          <w:szCs w:val="16"/>
        </w:rPr>
      </w:pPr>
      <w:r w:rsidRPr="003673E0">
        <w:rPr>
          <w:i/>
          <w:szCs w:val="16"/>
        </w:rPr>
        <w:t>Summer Project under Electronics Club</w:t>
      </w:r>
      <w:r w:rsidR="00E3721A">
        <w:rPr>
          <w:i/>
          <w:szCs w:val="16"/>
        </w:rPr>
        <w:t>, IITK</w:t>
      </w:r>
      <w:r w:rsidR="00F06D40">
        <w:rPr>
          <w:sz w:val="24"/>
          <w:szCs w:val="16"/>
        </w:rPr>
        <w:tab/>
      </w:r>
      <w:r w:rsidR="00F06D40">
        <w:rPr>
          <w:sz w:val="24"/>
          <w:szCs w:val="16"/>
        </w:rPr>
        <w:tab/>
      </w:r>
      <w:r w:rsidR="00F06D40">
        <w:rPr>
          <w:sz w:val="24"/>
          <w:szCs w:val="16"/>
        </w:rPr>
        <w:tab/>
      </w:r>
      <w:r w:rsidR="00F06D40">
        <w:rPr>
          <w:sz w:val="24"/>
          <w:szCs w:val="16"/>
        </w:rPr>
        <w:tab/>
      </w:r>
      <w:r w:rsidR="00E3721A">
        <w:rPr>
          <w:sz w:val="24"/>
          <w:szCs w:val="16"/>
        </w:rPr>
        <w:tab/>
        <w:t xml:space="preserve">      </w:t>
      </w:r>
      <w:r w:rsidR="00E55DD1" w:rsidRPr="00DA5214">
        <w:rPr>
          <w:i/>
          <w:sz w:val="20"/>
          <w:szCs w:val="16"/>
        </w:rPr>
        <w:t>(May 2013 – June 2013)</w:t>
      </w:r>
    </w:p>
    <w:p w:rsidR="004D2A88" w:rsidRPr="009E42D2" w:rsidRDefault="00095E81" w:rsidP="00CF413A">
      <w:pPr>
        <w:pStyle w:val="ListParagraph"/>
        <w:numPr>
          <w:ilvl w:val="0"/>
          <w:numId w:val="22"/>
        </w:numPr>
        <w:rPr>
          <w:sz w:val="24"/>
          <w:szCs w:val="16"/>
        </w:rPr>
      </w:pPr>
      <w:r>
        <w:rPr>
          <w:bCs/>
        </w:rPr>
        <w:t xml:space="preserve">Designed an </w:t>
      </w:r>
      <w:r w:rsidRPr="00670BDA">
        <w:rPr>
          <w:b/>
          <w:bCs/>
        </w:rPr>
        <w:t>electronic wearable glove</w:t>
      </w:r>
      <w:r>
        <w:rPr>
          <w:bCs/>
        </w:rPr>
        <w:t xml:space="preserve"> which uses hand gestures to </w:t>
      </w:r>
      <w:r w:rsidRPr="00670BDA">
        <w:rPr>
          <w:b/>
          <w:bCs/>
        </w:rPr>
        <w:t>control mouse and keyboard</w:t>
      </w:r>
      <w:r>
        <w:rPr>
          <w:bCs/>
        </w:rPr>
        <w:t>.</w:t>
      </w:r>
    </w:p>
    <w:p w:rsidR="009E42D2" w:rsidRPr="00CF413A" w:rsidRDefault="009E42D2" w:rsidP="00CF413A">
      <w:pPr>
        <w:pStyle w:val="ListParagraph"/>
        <w:numPr>
          <w:ilvl w:val="0"/>
          <w:numId w:val="22"/>
        </w:numPr>
        <w:rPr>
          <w:sz w:val="24"/>
          <w:szCs w:val="16"/>
        </w:rPr>
      </w:pPr>
      <w:r>
        <w:rPr>
          <w:bCs/>
        </w:rPr>
        <w:t>Used accelerometer and flex sensor to detect hand gestures.</w:t>
      </w:r>
    </w:p>
    <w:p w:rsidR="00095E81" w:rsidRDefault="00F06D40" w:rsidP="00095E81">
      <w:pPr>
        <w:pStyle w:val="ListParagraph"/>
        <w:numPr>
          <w:ilvl w:val="0"/>
          <w:numId w:val="22"/>
        </w:numPr>
        <w:rPr>
          <w:szCs w:val="16"/>
        </w:rPr>
      </w:pPr>
      <w:r>
        <w:rPr>
          <w:szCs w:val="16"/>
        </w:rPr>
        <w:t>I</w:t>
      </w:r>
      <w:r w:rsidR="009E42D2">
        <w:rPr>
          <w:szCs w:val="16"/>
        </w:rPr>
        <w:t>mplemented simulation of mouse and keyboard using a C program</w:t>
      </w:r>
      <w:r w:rsidR="002F4BF5">
        <w:rPr>
          <w:szCs w:val="16"/>
        </w:rPr>
        <w:t>.</w:t>
      </w:r>
    </w:p>
    <w:p w:rsidR="003673E0" w:rsidRDefault="00A72041" w:rsidP="00A72041">
      <w:pPr>
        <w:pStyle w:val="ListParagraph"/>
        <w:numPr>
          <w:ilvl w:val="0"/>
          <w:numId w:val="19"/>
        </w:numPr>
        <w:rPr>
          <w:sz w:val="24"/>
          <w:szCs w:val="16"/>
        </w:rPr>
      </w:pPr>
      <w:r w:rsidRPr="006A304E">
        <w:rPr>
          <w:b/>
          <w:sz w:val="24"/>
          <w:szCs w:val="16"/>
        </w:rPr>
        <w:t>Instifreaks</w:t>
      </w:r>
    </w:p>
    <w:p w:rsidR="00A72041" w:rsidRPr="00DA5214" w:rsidRDefault="003673E0" w:rsidP="003673E0">
      <w:pPr>
        <w:pStyle w:val="ListParagraph"/>
        <w:rPr>
          <w:sz w:val="20"/>
          <w:szCs w:val="16"/>
        </w:rPr>
      </w:pPr>
      <w:r w:rsidRPr="008910CB">
        <w:rPr>
          <w:i/>
          <w:szCs w:val="16"/>
        </w:rPr>
        <w:t xml:space="preserve">Application developed in Yahoo! </w:t>
      </w:r>
      <w:proofErr w:type="spellStart"/>
      <w:r w:rsidRPr="008910CB">
        <w:rPr>
          <w:i/>
          <w:szCs w:val="16"/>
        </w:rPr>
        <w:t>HackU</w:t>
      </w:r>
      <w:proofErr w:type="spellEnd"/>
      <w:r w:rsidRPr="008910CB">
        <w:rPr>
          <w:i/>
          <w:szCs w:val="16"/>
        </w:rPr>
        <w:t xml:space="preserve"> 2013</w:t>
      </w:r>
      <w:r w:rsidR="006A304E">
        <w:rPr>
          <w:sz w:val="24"/>
          <w:szCs w:val="16"/>
        </w:rPr>
        <w:tab/>
      </w:r>
      <w:r w:rsidR="006A304E"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 w:rsidR="00875D29">
        <w:rPr>
          <w:sz w:val="24"/>
          <w:szCs w:val="16"/>
        </w:rPr>
        <w:tab/>
      </w:r>
      <w:r w:rsidR="00875D29" w:rsidRPr="00DA5214">
        <w:rPr>
          <w:szCs w:val="16"/>
        </w:rPr>
        <w:t xml:space="preserve">   </w:t>
      </w:r>
      <w:r w:rsidR="00267B18" w:rsidRPr="00DA5214">
        <w:rPr>
          <w:szCs w:val="16"/>
        </w:rPr>
        <w:t xml:space="preserve">   </w:t>
      </w:r>
      <w:r w:rsidR="00875D29" w:rsidRPr="00DA5214">
        <w:rPr>
          <w:szCs w:val="16"/>
        </w:rPr>
        <w:t xml:space="preserve">   </w:t>
      </w:r>
      <w:r w:rsidR="00DA5214">
        <w:rPr>
          <w:szCs w:val="16"/>
        </w:rPr>
        <w:t xml:space="preserve">    </w:t>
      </w:r>
      <w:r w:rsidR="006A304E" w:rsidRPr="00DA5214">
        <w:rPr>
          <w:i/>
          <w:sz w:val="20"/>
          <w:szCs w:val="16"/>
        </w:rPr>
        <w:t>(</w:t>
      </w:r>
      <w:r w:rsidR="00875D29" w:rsidRPr="00DA5214">
        <w:rPr>
          <w:i/>
          <w:sz w:val="20"/>
          <w:szCs w:val="16"/>
        </w:rPr>
        <w:t>22-25 August 2013</w:t>
      </w:r>
      <w:r w:rsidR="006A304E" w:rsidRPr="00DA5214">
        <w:rPr>
          <w:i/>
          <w:sz w:val="20"/>
          <w:szCs w:val="16"/>
        </w:rPr>
        <w:t>)</w:t>
      </w:r>
    </w:p>
    <w:p w:rsidR="00A72041" w:rsidRDefault="00A72041" w:rsidP="00A72041">
      <w:pPr>
        <w:pStyle w:val="ListParagraph"/>
        <w:numPr>
          <w:ilvl w:val="0"/>
          <w:numId w:val="23"/>
        </w:numPr>
        <w:rPr>
          <w:szCs w:val="16"/>
        </w:rPr>
      </w:pPr>
      <w:r w:rsidRPr="00A72041">
        <w:rPr>
          <w:szCs w:val="16"/>
        </w:rPr>
        <w:t>Developed an android</w:t>
      </w:r>
      <w:r w:rsidR="0061582F">
        <w:rPr>
          <w:szCs w:val="16"/>
        </w:rPr>
        <w:t xml:space="preserve"> reminder</w:t>
      </w:r>
      <w:r w:rsidRPr="00A72041">
        <w:rPr>
          <w:szCs w:val="16"/>
        </w:rPr>
        <w:t xml:space="preserve"> app to</w:t>
      </w:r>
      <w:r>
        <w:rPr>
          <w:szCs w:val="16"/>
        </w:rPr>
        <w:t xml:space="preserve"> wake up the user to at</w:t>
      </w:r>
      <w:r w:rsidR="000B24B3">
        <w:rPr>
          <w:szCs w:val="16"/>
        </w:rPr>
        <w:t>tend lecture on time.</w:t>
      </w:r>
    </w:p>
    <w:p w:rsidR="00260FD8" w:rsidRPr="00260FD8" w:rsidRDefault="00A72041" w:rsidP="0054225E">
      <w:pPr>
        <w:pStyle w:val="ListParagraph"/>
        <w:numPr>
          <w:ilvl w:val="0"/>
          <w:numId w:val="23"/>
        </w:numPr>
        <w:rPr>
          <w:szCs w:val="16"/>
        </w:rPr>
      </w:pPr>
      <w:r>
        <w:t>The app firstly initiate</w:t>
      </w:r>
      <w:r w:rsidR="00C8443D">
        <w:t>s</w:t>
      </w:r>
      <w:r>
        <w:t xml:space="preserve"> an </w:t>
      </w:r>
      <w:r w:rsidR="003F031D">
        <w:t>alarm</w:t>
      </w:r>
      <w:r>
        <w:t>.</w:t>
      </w:r>
      <w:r w:rsidR="00260FD8">
        <w:t xml:space="preserve"> If user does not attend the alarm, it sends a </w:t>
      </w:r>
      <w:r w:rsidR="00867C6D">
        <w:t>“</w:t>
      </w:r>
      <w:r w:rsidR="00260FD8">
        <w:t>wake me up</w:t>
      </w:r>
      <w:r w:rsidR="00867C6D">
        <w:t>”</w:t>
      </w:r>
      <w:bookmarkStart w:id="0" w:name="_GoBack"/>
      <w:bookmarkEnd w:id="0"/>
      <w:r w:rsidR="00260FD8">
        <w:t xml:space="preserve"> message to user’s friends.</w:t>
      </w:r>
    </w:p>
    <w:p w:rsidR="007C41DA" w:rsidRDefault="0054225E" w:rsidP="0054225E">
      <w:pPr>
        <w:rPr>
          <w:b/>
          <w:sz w:val="32"/>
          <w:szCs w:val="16"/>
        </w:rPr>
      </w:pPr>
      <w:r>
        <w:rPr>
          <w:b/>
          <w:sz w:val="32"/>
          <w:szCs w:val="16"/>
        </w:rPr>
        <w:lastRenderedPageBreak/>
        <w:t>Technical Skills</w:t>
      </w:r>
      <w:r w:rsidRPr="0054225E">
        <w:rPr>
          <w:b/>
          <w:sz w:val="32"/>
          <w:szCs w:val="16"/>
        </w:rPr>
        <w:t>:</w:t>
      </w:r>
    </w:p>
    <w:p w:rsidR="007C41DA" w:rsidRDefault="007C41DA" w:rsidP="007C41D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b/>
          <w:sz w:val="24"/>
          <w:szCs w:val="24"/>
        </w:rPr>
        <w:t>Coding Languages:</w:t>
      </w:r>
      <w:r>
        <w:rPr>
          <w:sz w:val="24"/>
          <w:szCs w:val="24"/>
        </w:rPr>
        <w:t xml:space="preserve"> </w:t>
      </w:r>
      <w:r w:rsidRPr="007C41DA">
        <w:rPr>
          <w:sz w:val="24"/>
          <w:szCs w:val="24"/>
        </w:rPr>
        <w:t>C, C++, Python, Perl, Java, Bash, HTML, JavaScript, CSS,XML, MySQL</w:t>
      </w:r>
    </w:p>
    <w:p w:rsidR="007C41DA" w:rsidRDefault="007C41DA" w:rsidP="007C41D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b/>
          <w:sz w:val="24"/>
          <w:szCs w:val="24"/>
        </w:rPr>
        <w:t>Other Tools:</w:t>
      </w:r>
      <w:r>
        <w:rPr>
          <w:sz w:val="24"/>
          <w:szCs w:val="24"/>
        </w:rPr>
        <w:t xml:space="preserve"> Git, Latex, GNU Octave</w:t>
      </w:r>
    </w:p>
    <w:p w:rsidR="007C41DA" w:rsidRPr="007C41DA" w:rsidRDefault="007C41DA" w:rsidP="007C41D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b/>
          <w:sz w:val="24"/>
          <w:szCs w:val="24"/>
        </w:rPr>
        <w:t>Operating Systems:</w:t>
      </w:r>
      <w:r>
        <w:rPr>
          <w:sz w:val="24"/>
          <w:szCs w:val="24"/>
        </w:rPr>
        <w:t xml:space="preserve"> </w:t>
      </w:r>
      <w:r w:rsidRPr="007C41DA">
        <w:rPr>
          <w:szCs w:val="24"/>
        </w:rPr>
        <w:t>Windows, Linux</w:t>
      </w:r>
    </w:p>
    <w:p w:rsidR="003F031D" w:rsidRDefault="00841B58" w:rsidP="003F031D">
      <w:pPr>
        <w:rPr>
          <w:b/>
          <w:sz w:val="32"/>
        </w:rPr>
      </w:pPr>
      <w:r>
        <w:rPr>
          <w:b/>
          <w:sz w:val="32"/>
        </w:rPr>
        <w:t>Extra-Curricular Achievements</w:t>
      </w:r>
      <w:r w:rsidR="003F031D">
        <w:rPr>
          <w:b/>
          <w:sz w:val="32"/>
        </w:rPr>
        <w:t>:</w:t>
      </w:r>
    </w:p>
    <w:p w:rsidR="003F031D" w:rsidRPr="00C74A6D" w:rsidRDefault="003F031D" w:rsidP="004619FF">
      <w:pPr>
        <w:pStyle w:val="ListParagraph"/>
        <w:numPr>
          <w:ilvl w:val="0"/>
          <w:numId w:val="19"/>
        </w:numPr>
        <w:rPr>
          <w:szCs w:val="16"/>
        </w:rPr>
      </w:pPr>
      <w:r w:rsidRPr="00C74A6D">
        <w:rPr>
          <w:szCs w:val="16"/>
        </w:rPr>
        <w:t xml:space="preserve">Won </w:t>
      </w:r>
      <w:r w:rsidRPr="0061582F">
        <w:rPr>
          <w:b/>
          <w:szCs w:val="16"/>
        </w:rPr>
        <w:t>1</w:t>
      </w:r>
      <w:r w:rsidRPr="0061582F">
        <w:rPr>
          <w:b/>
          <w:szCs w:val="16"/>
          <w:vertAlign w:val="superscript"/>
        </w:rPr>
        <w:t>st</w:t>
      </w:r>
      <w:r w:rsidRPr="0061582F">
        <w:rPr>
          <w:b/>
          <w:szCs w:val="16"/>
        </w:rPr>
        <w:t xml:space="preserve"> prize</w:t>
      </w:r>
      <w:r w:rsidRPr="00C74A6D">
        <w:rPr>
          <w:szCs w:val="16"/>
        </w:rPr>
        <w:t xml:space="preserve"> in </w:t>
      </w:r>
      <w:r w:rsidR="004619FF" w:rsidRPr="004619FF">
        <w:rPr>
          <w:b/>
          <w:szCs w:val="16"/>
        </w:rPr>
        <w:t>Electromania</w:t>
      </w:r>
      <w:r w:rsidR="004619FF">
        <w:rPr>
          <w:szCs w:val="16"/>
        </w:rPr>
        <w:t xml:space="preserve"> (made a snake game)</w:t>
      </w:r>
      <w:r w:rsidRPr="00C74A6D">
        <w:rPr>
          <w:szCs w:val="16"/>
        </w:rPr>
        <w:t xml:space="preserve"> in </w:t>
      </w:r>
      <w:r w:rsidRPr="0061582F">
        <w:rPr>
          <w:b/>
          <w:szCs w:val="16"/>
        </w:rPr>
        <w:t>Techkriti’13</w:t>
      </w:r>
      <w:r w:rsidR="004619FF">
        <w:rPr>
          <w:szCs w:val="16"/>
        </w:rPr>
        <w:t xml:space="preserve">, </w:t>
      </w:r>
      <w:r w:rsidR="004619FF" w:rsidRPr="004619FF">
        <w:rPr>
          <w:szCs w:val="16"/>
        </w:rPr>
        <w:t>Annual technical festival of IIT Kanpur.</w:t>
      </w:r>
      <w:r w:rsidRPr="00C74A6D">
        <w:rPr>
          <w:szCs w:val="16"/>
        </w:rPr>
        <w:t xml:space="preserve"> </w:t>
      </w:r>
    </w:p>
    <w:p w:rsidR="003F031D" w:rsidRPr="00C74A6D" w:rsidRDefault="003F031D" w:rsidP="00C74A6D">
      <w:pPr>
        <w:pStyle w:val="ListParagraph"/>
        <w:numPr>
          <w:ilvl w:val="0"/>
          <w:numId w:val="19"/>
        </w:numPr>
        <w:rPr>
          <w:szCs w:val="16"/>
        </w:rPr>
      </w:pPr>
      <w:r w:rsidRPr="00C74A6D">
        <w:rPr>
          <w:szCs w:val="16"/>
        </w:rPr>
        <w:t xml:space="preserve">Secured </w:t>
      </w:r>
      <w:r w:rsidRPr="004619FF">
        <w:rPr>
          <w:b/>
          <w:szCs w:val="16"/>
        </w:rPr>
        <w:t>2</w:t>
      </w:r>
      <w:r w:rsidRPr="004619FF">
        <w:rPr>
          <w:b/>
          <w:szCs w:val="16"/>
          <w:vertAlign w:val="superscript"/>
        </w:rPr>
        <w:t>nd</w:t>
      </w:r>
      <w:r w:rsidRPr="004619FF">
        <w:rPr>
          <w:b/>
          <w:szCs w:val="16"/>
        </w:rPr>
        <w:t xml:space="preserve"> position</w:t>
      </w:r>
      <w:r w:rsidRPr="00C74A6D">
        <w:rPr>
          <w:szCs w:val="16"/>
        </w:rPr>
        <w:t xml:space="preserve"> in </w:t>
      </w:r>
      <w:r w:rsidRPr="004619FF">
        <w:rPr>
          <w:b/>
          <w:szCs w:val="16"/>
        </w:rPr>
        <w:t>Embedded</w:t>
      </w:r>
      <w:r w:rsidR="004619FF">
        <w:rPr>
          <w:b/>
          <w:szCs w:val="16"/>
        </w:rPr>
        <w:t xml:space="preserve"> </w:t>
      </w:r>
      <w:r w:rsidR="004619FF">
        <w:rPr>
          <w:szCs w:val="16"/>
        </w:rPr>
        <w:t>(made a bubble burst game),</w:t>
      </w:r>
      <w:r w:rsidR="004619FF" w:rsidRPr="004619FF">
        <w:rPr>
          <w:b/>
          <w:szCs w:val="16"/>
        </w:rPr>
        <w:t xml:space="preserve"> Takneek’13</w:t>
      </w:r>
      <w:r w:rsidR="004619FF">
        <w:rPr>
          <w:szCs w:val="16"/>
        </w:rPr>
        <w:t>.</w:t>
      </w:r>
    </w:p>
    <w:p w:rsidR="003F031D" w:rsidRDefault="003F031D" w:rsidP="00C74A6D">
      <w:pPr>
        <w:pStyle w:val="ListParagraph"/>
        <w:numPr>
          <w:ilvl w:val="0"/>
          <w:numId w:val="19"/>
        </w:numPr>
        <w:rPr>
          <w:szCs w:val="16"/>
        </w:rPr>
      </w:pPr>
      <w:r w:rsidRPr="00C74A6D">
        <w:rPr>
          <w:szCs w:val="16"/>
        </w:rPr>
        <w:t xml:space="preserve">Achieved </w:t>
      </w:r>
      <w:r w:rsidRPr="00DA5214">
        <w:rPr>
          <w:b/>
          <w:szCs w:val="16"/>
        </w:rPr>
        <w:t>2</w:t>
      </w:r>
      <w:r w:rsidRPr="00DA5214">
        <w:rPr>
          <w:b/>
          <w:szCs w:val="16"/>
          <w:vertAlign w:val="superscript"/>
        </w:rPr>
        <w:t>nd</w:t>
      </w:r>
      <w:r w:rsidRPr="00DA5214">
        <w:rPr>
          <w:b/>
          <w:szCs w:val="16"/>
        </w:rPr>
        <w:t xml:space="preserve"> position </w:t>
      </w:r>
      <w:r w:rsidRPr="00C74A6D">
        <w:rPr>
          <w:szCs w:val="16"/>
        </w:rPr>
        <w:t xml:space="preserve">in Electromania in Takneek’12, </w:t>
      </w:r>
      <w:r w:rsidR="00FA13DA">
        <w:rPr>
          <w:szCs w:val="16"/>
        </w:rPr>
        <w:t xml:space="preserve">made </w:t>
      </w:r>
      <w:r w:rsidRPr="00C74A6D">
        <w:rPr>
          <w:szCs w:val="16"/>
        </w:rPr>
        <w:t xml:space="preserve">a frog game </w:t>
      </w:r>
      <w:r w:rsidR="00FA13DA">
        <w:rPr>
          <w:szCs w:val="16"/>
        </w:rPr>
        <w:t>using basic ICs.</w:t>
      </w:r>
    </w:p>
    <w:p w:rsidR="002B52A3" w:rsidRPr="00793F02" w:rsidRDefault="002B52A3" w:rsidP="00793F02">
      <w:pPr>
        <w:rPr>
          <w:b/>
          <w:sz w:val="32"/>
          <w:szCs w:val="16"/>
        </w:rPr>
      </w:pPr>
      <w:r w:rsidRPr="004619FF">
        <w:rPr>
          <w:b/>
          <w:sz w:val="32"/>
          <w:szCs w:val="16"/>
        </w:rPr>
        <w:t>Relevant Courses</w:t>
      </w:r>
      <w:r>
        <w:rPr>
          <w:b/>
          <w:sz w:val="32"/>
          <w:szCs w:val="16"/>
        </w:rPr>
        <w:t>:</w:t>
      </w:r>
    </w:p>
    <w:tbl>
      <w:tblPr>
        <w:tblStyle w:val="TableGrid"/>
        <w:tblW w:w="9350" w:type="dxa"/>
        <w:tblInd w:w="442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B7EA6" w:rsidTr="00793F02">
        <w:trPr>
          <w:trHeight w:val="311"/>
        </w:trPr>
        <w:tc>
          <w:tcPr>
            <w:tcW w:w="4675" w:type="dxa"/>
          </w:tcPr>
          <w:p w:rsidR="001B7EA6" w:rsidRPr="00793F02" w:rsidRDefault="002072A3" w:rsidP="00793F02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Theory of Computation*</w:t>
            </w:r>
          </w:p>
        </w:tc>
        <w:tc>
          <w:tcPr>
            <w:tcW w:w="4675" w:type="dxa"/>
          </w:tcPr>
          <w:p w:rsidR="001B7EA6" w:rsidRPr="00793F02" w:rsidRDefault="002072A3" w:rsidP="00793F02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Operating Systems*</w:t>
            </w:r>
          </w:p>
        </w:tc>
      </w:tr>
      <w:tr w:rsidR="00793F02" w:rsidTr="00793F02">
        <w:trPr>
          <w:trHeight w:val="311"/>
        </w:trPr>
        <w:tc>
          <w:tcPr>
            <w:tcW w:w="4675" w:type="dxa"/>
          </w:tcPr>
          <w:p w:rsidR="00793F02" w:rsidRPr="00793F02" w:rsidRDefault="00793F02" w:rsidP="00793F02">
            <w:pPr>
              <w:jc w:val="center"/>
              <w:rPr>
                <w:szCs w:val="16"/>
              </w:rPr>
            </w:pPr>
            <w:r w:rsidRPr="00793F02">
              <w:rPr>
                <w:szCs w:val="16"/>
              </w:rPr>
              <w:t>Data Structures And Algorithms</w:t>
            </w:r>
          </w:p>
        </w:tc>
        <w:tc>
          <w:tcPr>
            <w:tcW w:w="4675" w:type="dxa"/>
          </w:tcPr>
          <w:p w:rsidR="00793F02" w:rsidRPr="00793F02" w:rsidRDefault="002072A3" w:rsidP="00793F02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Algorithms</w:t>
            </w:r>
            <w:r w:rsidR="00540986">
              <w:rPr>
                <w:szCs w:val="16"/>
              </w:rPr>
              <w:t>*</w:t>
            </w:r>
          </w:p>
        </w:tc>
      </w:tr>
      <w:tr w:rsidR="00793F02" w:rsidTr="00793F02">
        <w:trPr>
          <w:trHeight w:val="295"/>
        </w:trPr>
        <w:tc>
          <w:tcPr>
            <w:tcW w:w="4675" w:type="dxa"/>
          </w:tcPr>
          <w:p w:rsidR="00793F02" w:rsidRPr="00793F02" w:rsidRDefault="00793F02" w:rsidP="00793F02">
            <w:pPr>
              <w:jc w:val="center"/>
              <w:rPr>
                <w:szCs w:val="16"/>
              </w:rPr>
            </w:pPr>
            <w:r w:rsidRPr="00793F02">
              <w:rPr>
                <w:szCs w:val="16"/>
              </w:rPr>
              <w:t>Computing Laboratory</w:t>
            </w:r>
          </w:p>
        </w:tc>
        <w:tc>
          <w:tcPr>
            <w:tcW w:w="4675" w:type="dxa"/>
          </w:tcPr>
          <w:p w:rsidR="002072A3" w:rsidRPr="00793F02" w:rsidRDefault="002072A3" w:rsidP="002072A3">
            <w:pPr>
              <w:jc w:val="center"/>
              <w:rPr>
                <w:szCs w:val="16"/>
              </w:rPr>
            </w:pPr>
            <w:r w:rsidRPr="00793F02">
              <w:rPr>
                <w:szCs w:val="16"/>
              </w:rPr>
              <w:t>Computer Organization</w:t>
            </w:r>
          </w:p>
        </w:tc>
      </w:tr>
      <w:tr w:rsidR="002072A3" w:rsidTr="00793F02">
        <w:trPr>
          <w:trHeight w:val="295"/>
        </w:trPr>
        <w:tc>
          <w:tcPr>
            <w:tcW w:w="4675" w:type="dxa"/>
          </w:tcPr>
          <w:p w:rsidR="002072A3" w:rsidRPr="00793F02" w:rsidRDefault="002072A3" w:rsidP="00793F02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Probability And Statistics</w:t>
            </w:r>
          </w:p>
        </w:tc>
        <w:tc>
          <w:tcPr>
            <w:tcW w:w="4675" w:type="dxa"/>
          </w:tcPr>
          <w:p w:rsidR="002072A3" w:rsidRDefault="002072A3" w:rsidP="002072A3">
            <w:pPr>
              <w:jc w:val="center"/>
              <w:rPr>
                <w:szCs w:val="16"/>
              </w:rPr>
            </w:pPr>
            <w:r w:rsidRPr="00793F02">
              <w:rPr>
                <w:szCs w:val="16"/>
              </w:rPr>
              <w:t>Fundamentals of Computing</w:t>
            </w:r>
          </w:p>
        </w:tc>
      </w:tr>
      <w:tr w:rsidR="00793F02" w:rsidTr="002072A3">
        <w:trPr>
          <w:trHeight w:val="315"/>
        </w:trPr>
        <w:tc>
          <w:tcPr>
            <w:tcW w:w="4675" w:type="dxa"/>
          </w:tcPr>
          <w:p w:rsidR="00793F02" w:rsidRPr="00793F02" w:rsidRDefault="00793F02" w:rsidP="00793F02">
            <w:pPr>
              <w:jc w:val="center"/>
              <w:rPr>
                <w:szCs w:val="16"/>
              </w:rPr>
            </w:pPr>
            <w:r w:rsidRPr="00793F02">
              <w:rPr>
                <w:szCs w:val="16"/>
              </w:rPr>
              <w:t>Linear Algebra</w:t>
            </w:r>
          </w:p>
        </w:tc>
        <w:tc>
          <w:tcPr>
            <w:tcW w:w="4675" w:type="dxa"/>
          </w:tcPr>
          <w:p w:rsidR="00793F02" w:rsidRPr="00793F02" w:rsidRDefault="002072A3" w:rsidP="00793F02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Discrete Mathematics</w:t>
            </w:r>
          </w:p>
        </w:tc>
      </w:tr>
    </w:tbl>
    <w:p w:rsidR="00793F02" w:rsidRPr="00540986" w:rsidRDefault="00540986" w:rsidP="00793F02">
      <w:pPr>
        <w:rPr>
          <w:szCs w:val="16"/>
        </w:rPr>
      </w:pPr>
      <w:r>
        <w:rPr>
          <w:b/>
          <w:szCs w:val="16"/>
        </w:rPr>
        <w:tab/>
      </w:r>
      <w:r w:rsidRPr="00540986">
        <w:rPr>
          <w:szCs w:val="16"/>
        </w:rPr>
        <w:t>*Courses to be completed by Dec’14</w:t>
      </w:r>
    </w:p>
    <w:p w:rsidR="00E55DD1" w:rsidRDefault="00FA13DA" w:rsidP="00E55DD1">
      <w:pPr>
        <w:rPr>
          <w:b/>
          <w:sz w:val="32"/>
        </w:rPr>
      </w:pPr>
      <w:r>
        <w:rPr>
          <w:b/>
          <w:sz w:val="32"/>
        </w:rPr>
        <w:t xml:space="preserve">Position of </w:t>
      </w:r>
      <w:r w:rsidR="00841B58">
        <w:rPr>
          <w:b/>
          <w:sz w:val="32"/>
        </w:rPr>
        <w:t>R</w:t>
      </w:r>
      <w:r>
        <w:rPr>
          <w:b/>
          <w:sz w:val="32"/>
        </w:rPr>
        <w:t>esponsibility</w:t>
      </w:r>
      <w:r w:rsidR="00E55DD1" w:rsidRPr="00E55DD1">
        <w:rPr>
          <w:b/>
          <w:sz w:val="32"/>
        </w:rPr>
        <w:t>:</w:t>
      </w:r>
    </w:p>
    <w:p w:rsidR="00E55DD1" w:rsidRDefault="00E55DD1" w:rsidP="00E55DD1">
      <w:pPr>
        <w:pStyle w:val="ListParagraph"/>
        <w:numPr>
          <w:ilvl w:val="0"/>
          <w:numId w:val="19"/>
        </w:numPr>
        <w:rPr>
          <w:sz w:val="24"/>
        </w:rPr>
      </w:pPr>
      <w:r w:rsidRPr="0054225E">
        <w:rPr>
          <w:b/>
          <w:sz w:val="24"/>
        </w:rPr>
        <w:t>Coordinator ECDC</w:t>
      </w:r>
      <w:r>
        <w:rPr>
          <w:sz w:val="24"/>
        </w:rPr>
        <w:t>, Techkritit’14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E55DD1" w:rsidRPr="0041353B" w:rsidRDefault="00E55DD1" w:rsidP="00E55DD1">
      <w:pPr>
        <w:pStyle w:val="ListParagraph"/>
        <w:numPr>
          <w:ilvl w:val="0"/>
          <w:numId w:val="27"/>
        </w:numPr>
      </w:pPr>
      <w:r w:rsidRPr="0041353B">
        <w:t xml:space="preserve">Successfully organised four events </w:t>
      </w:r>
      <w:r w:rsidR="00037925">
        <w:t>with an overall participation of over 500 participants.</w:t>
      </w:r>
    </w:p>
    <w:p w:rsidR="008910CB" w:rsidRPr="0041353B" w:rsidRDefault="0041353B" w:rsidP="00E55DD1">
      <w:pPr>
        <w:pStyle w:val="ListParagraph"/>
        <w:numPr>
          <w:ilvl w:val="0"/>
          <w:numId w:val="27"/>
        </w:numPr>
      </w:pPr>
      <w:r w:rsidRPr="0041353B">
        <w:t>Increased the popularity of events by designing posters and videos for the event.</w:t>
      </w:r>
    </w:p>
    <w:p w:rsidR="00C74A6D" w:rsidRPr="00C74A6D" w:rsidRDefault="00C74A6D" w:rsidP="00C74A6D">
      <w:pPr>
        <w:pStyle w:val="ListParagraph"/>
        <w:numPr>
          <w:ilvl w:val="0"/>
          <w:numId w:val="19"/>
        </w:numPr>
        <w:rPr>
          <w:sz w:val="24"/>
        </w:rPr>
      </w:pPr>
      <w:r w:rsidRPr="0054225E">
        <w:rPr>
          <w:b/>
          <w:sz w:val="24"/>
        </w:rPr>
        <w:t>Secretary</w:t>
      </w:r>
      <w:r w:rsidR="00841B58">
        <w:rPr>
          <w:sz w:val="24"/>
        </w:rPr>
        <w:t xml:space="preserve"> of</w:t>
      </w:r>
      <w:r w:rsidRPr="00C74A6D">
        <w:rPr>
          <w:sz w:val="24"/>
        </w:rPr>
        <w:t xml:space="preserve"> Electronics Club</w:t>
      </w:r>
    </w:p>
    <w:p w:rsidR="009723B4" w:rsidRDefault="009723B4" w:rsidP="00C74A6D">
      <w:pPr>
        <w:pStyle w:val="ListParagraph"/>
        <w:numPr>
          <w:ilvl w:val="0"/>
          <w:numId w:val="27"/>
        </w:numPr>
      </w:pPr>
      <w:r>
        <w:t>Organized hall level workshops and worked in a team to organize a hall level competition</w:t>
      </w:r>
      <w:r w:rsidR="004A17BE">
        <w:t>.</w:t>
      </w:r>
    </w:p>
    <w:p w:rsidR="00C74A6D" w:rsidRPr="00C74A6D" w:rsidRDefault="009723B4" w:rsidP="00D56113">
      <w:pPr>
        <w:pStyle w:val="ListParagraph"/>
        <w:numPr>
          <w:ilvl w:val="0"/>
          <w:numId w:val="27"/>
        </w:numPr>
      </w:pPr>
      <w:r>
        <w:t>Guided and mentored the students</w:t>
      </w:r>
      <w:r w:rsidR="00D56113">
        <w:t xml:space="preserve"> on</w:t>
      </w:r>
      <w:r>
        <w:t xml:space="preserve"> different projects</w:t>
      </w:r>
      <w:r w:rsidR="00AF65DA">
        <w:t xml:space="preserve"> and </w:t>
      </w:r>
      <w:r w:rsidR="004A17BE">
        <w:t>competitions</w:t>
      </w:r>
      <w:r>
        <w:t xml:space="preserve">. </w:t>
      </w:r>
    </w:p>
    <w:p w:rsidR="00C74A6D" w:rsidRPr="00C74A6D" w:rsidRDefault="00841B58" w:rsidP="00C74A6D">
      <w:pPr>
        <w:pStyle w:val="ListParagraph"/>
        <w:numPr>
          <w:ilvl w:val="0"/>
          <w:numId w:val="19"/>
        </w:numPr>
        <w:suppressAutoHyphens/>
        <w:spacing w:after="0" w:line="240" w:lineRule="auto"/>
        <w:jc w:val="both"/>
        <w:rPr>
          <w:sz w:val="24"/>
        </w:rPr>
      </w:pPr>
      <w:r w:rsidRPr="00841B58">
        <w:rPr>
          <w:b/>
          <w:sz w:val="24"/>
        </w:rPr>
        <w:t>Secretary</w:t>
      </w:r>
      <w:r>
        <w:rPr>
          <w:sz w:val="24"/>
        </w:rPr>
        <w:t xml:space="preserve"> of</w:t>
      </w:r>
      <w:r w:rsidR="00C74A6D" w:rsidRPr="00C74A6D">
        <w:rPr>
          <w:sz w:val="24"/>
        </w:rPr>
        <w:t xml:space="preserve"> Public Relations </w:t>
      </w:r>
      <w:r>
        <w:rPr>
          <w:sz w:val="24"/>
        </w:rPr>
        <w:t xml:space="preserve">in </w:t>
      </w:r>
      <w:r w:rsidR="00C74A6D" w:rsidRPr="00C74A6D">
        <w:rPr>
          <w:sz w:val="24"/>
        </w:rPr>
        <w:t>Antaragni’13</w:t>
      </w:r>
    </w:p>
    <w:p w:rsidR="00C74A6D" w:rsidRPr="00C74A6D" w:rsidRDefault="00C74A6D" w:rsidP="00C74A6D">
      <w:pPr>
        <w:pStyle w:val="ListParagraph"/>
        <w:numPr>
          <w:ilvl w:val="0"/>
          <w:numId w:val="27"/>
        </w:numPr>
      </w:pPr>
      <w:r w:rsidRPr="00C74A6D">
        <w:t>Ensured a smooth conduct of all the events organized under the Public Relations.</w:t>
      </w:r>
    </w:p>
    <w:p w:rsidR="00C74A6D" w:rsidRPr="00C74A6D" w:rsidRDefault="00C74A6D" w:rsidP="00C74A6D">
      <w:pPr>
        <w:pStyle w:val="ListParagraph"/>
        <w:numPr>
          <w:ilvl w:val="0"/>
          <w:numId w:val="27"/>
        </w:numPr>
      </w:pPr>
      <w:r w:rsidRPr="00C74A6D">
        <w:t>Managed the hospitality of the esteemed judges throughout the events.</w:t>
      </w:r>
    </w:p>
    <w:p w:rsidR="00E55DD1" w:rsidRPr="00E55DD1" w:rsidRDefault="00E55DD1" w:rsidP="00E55DD1">
      <w:pPr>
        <w:suppressAutoHyphens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F031D" w:rsidRPr="003F031D" w:rsidRDefault="003F031D" w:rsidP="003F031D">
      <w:pPr>
        <w:ind w:left="360"/>
      </w:pPr>
    </w:p>
    <w:sectPr w:rsidR="003F031D" w:rsidRPr="003F031D" w:rsidSect="00432CCB">
      <w:pgSz w:w="11906" w:h="16838"/>
      <w:pgMar w:top="833" w:right="833" w:bottom="833" w:left="83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1A7" w:rsidRDefault="005C41A7" w:rsidP="00540986">
      <w:pPr>
        <w:spacing w:after="0" w:line="240" w:lineRule="auto"/>
      </w:pPr>
      <w:r>
        <w:separator/>
      </w:r>
    </w:p>
  </w:endnote>
  <w:endnote w:type="continuationSeparator" w:id="0">
    <w:p w:rsidR="005C41A7" w:rsidRDefault="005C41A7" w:rsidP="00540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1A7" w:rsidRDefault="005C41A7" w:rsidP="00540986">
      <w:pPr>
        <w:spacing w:after="0" w:line="240" w:lineRule="auto"/>
      </w:pPr>
      <w:r>
        <w:separator/>
      </w:r>
    </w:p>
  </w:footnote>
  <w:footnote w:type="continuationSeparator" w:id="0">
    <w:p w:rsidR="005C41A7" w:rsidRDefault="005C41A7" w:rsidP="00540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  <w:spacing w:val="10"/>
        <w:sz w:val="22"/>
        <w:szCs w:val="22"/>
      </w:r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sz w:val="24"/>
        <w:szCs w:val="24"/>
      </w:r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3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auto"/>
        <w:sz w:val="22"/>
        <w:szCs w:val="22"/>
      </w:rPr>
    </w:lvl>
  </w:abstractNum>
  <w:abstractNum w:abstractNumId="4">
    <w:nsid w:val="00376770"/>
    <w:multiLevelType w:val="hybridMultilevel"/>
    <w:tmpl w:val="4EF4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7F3075"/>
    <w:multiLevelType w:val="hybridMultilevel"/>
    <w:tmpl w:val="8F32F8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932AA5"/>
    <w:multiLevelType w:val="hybridMultilevel"/>
    <w:tmpl w:val="784EC4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305D5C"/>
    <w:multiLevelType w:val="hybridMultilevel"/>
    <w:tmpl w:val="DD5480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275C"/>
    <w:multiLevelType w:val="hybridMultilevel"/>
    <w:tmpl w:val="62D8607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B9C3ED9"/>
    <w:multiLevelType w:val="hybridMultilevel"/>
    <w:tmpl w:val="9AEE4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E268F4"/>
    <w:multiLevelType w:val="hybridMultilevel"/>
    <w:tmpl w:val="429A7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E5252"/>
    <w:multiLevelType w:val="hybridMultilevel"/>
    <w:tmpl w:val="96BE9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44089"/>
    <w:multiLevelType w:val="hybridMultilevel"/>
    <w:tmpl w:val="FFBECF3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E55176"/>
    <w:multiLevelType w:val="hybridMultilevel"/>
    <w:tmpl w:val="0B74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16C52"/>
    <w:multiLevelType w:val="hybridMultilevel"/>
    <w:tmpl w:val="B234F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F41589"/>
    <w:multiLevelType w:val="hybridMultilevel"/>
    <w:tmpl w:val="0086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184185"/>
    <w:multiLevelType w:val="hybridMultilevel"/>
    <w:tmpl w:val="76CE4AB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5D431E"/>
    <w:multiLevelType w:val="hybridMultilevel"/>
    <w:tmpl w:val="45DC9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8F56C2"/>
    <w:multiLevelType w:val="hybridMultilevel"/>
    <w:tmpl w:val="129AF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424D3"/>
    <w:multiLevelType w:val="hybridMultilevel"/>
    <w:tmpl w:val="F7FE8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D56B17"/>
    <w:multiLevelType w:val="hybridMultilevel"/>
    <w:tmpl w:val="3A787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214636"/>
    <w:multiLevelType w:val="hybridMultilevel"/>
    <w:tmpl w:val="7BAE4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5226C7"/>
    <w:multiLevelType w:val="hybridMultilevel"/>
    <w:tmpl w:val="AB56A87E"/>
    <w:lvl w:ilvl="0" w:tplc="4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>
    <w:nsid w:val="6E574507"/>
    <w:multiLevelType w:val="hybridMultilevel"/>
    <w:tmpl w:val="AE98755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D94FA0"/>
    <w:multiLevelType w:val="hybridMultilevel"/>
    <w:tmpl w:val="01F8B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5A0F50"/>
    <w:multiLevelType w:val="hybridMultilevel"/>
    <w:tmpl w:val="CCE85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45058"/>
    <w:multiLevelType w:val="hybridMultilevel"/>
    <w:tmpl w:val="0560B74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4D21C0"/>
    <w:multiLevelType w:val="hybridMultilevel"/>
    <w:tmpl w:val="0C72C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FB419B"/>
    <w:multiLevelType w:val="hybridMultilevel"/>
    <w:tmpl w:val="1182E71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7"/>
  </w:num>
  <w:num w:numId="4">
    <w:abstractNumId w:val="10"/>
  </w:num>
  <w:num w:numId="5">
    <w:abstractNumId w:val="18"/>
  </w:num>
  <w:num w:numId="6">
    <w:abstractNumId w:val="24"/>
  </w:num>
  <w:num w:numId="7">
    <w:abstractNumId w:val="20"/>
  </w:num>
  <w:num w:numId="8">
    <w:abstractNumId w:val="11"/>
  </w:num>
  <w:num w:numId="9">
    <w:abstractNumId w:val="27"/>
  </w:num>
  <w:num w:numId="10">
    <w:abstractNumId w:val="14"/>
  </w:num>
  <w:num w:numId="11">
    <w:abstractNumId w:val="19"/>
  </w:num>
  <w:num w:numId="12">
    <w:abstractNumId w:val="8"/>
  </w:num>
  <w:num w:numId="13">
    <w:abstractNumId w:val="25"/>
  </w:num>
  <w:num w:numId="14">
    <w:abstractNumId w:val="9"/>
  </w:num>
  <w:num w:numId="15">
    <w:abstractNumId w:val="4"/>
  </w:num>
  <w:num w:numId="16">
    <w:abstractNumId w:val="15"/>
  </w:num>
  <w:num w:numId="17">
    <w:abstractNumId w:val="16"/>
  </w:num>
  <w:num w:numId="18">
    <w:abstractNumId w:val="22"/>
  </w:num>
  <w:num w:numId="19">
    <w:abstractNumId w:val="13"/>
  </w:num>
  <w:num w:numId="20">
    <w:abstractNumId w:val="5"/>
  </w:num>
  <w:num w:numId="21">
    <w:abstractNumId w:val="26"/>
  </w:num>
  <w:num w:numId="22">
    <w:abstractNumId w:val="23"/>
  </w:num>
  <w:num w:numId="23">
    <w:abstractNumId w:val="28"/>
  </w:num>
  <w:num w:numId="24">
    <w:abstractNumId w:val="2"/>
  </w:num>
  <w:num w:numId="25">
    <w:abstractNumId w:val="7"/>
  </w:num>
  <w:num w:numId="26">
    <w:abstractNumId w:val="1"/>
  </w:num>
  <w:num w:numId="27">
    <w:abstractNumId w:val="12"/>
  </w:num>
  <w:num w:numId="28">
    <w:abstractNumId w:val="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BB"/>
    <w:rsid w:val="00037925"/>
    <w:rsid w:val="00085C87"/>
    <w:rsid w:val="00095E81"/>
    <w:rsid w:val="000B24B3"/>
    <w:rsid w:val="00117DEA"/>
    <w:rsid w:val="00166281"/>
    <w:rsid w:val="00175650"/>
    <w:rsid w:val="001B7EA6"/>
    <w:rsid w:val="001D09F5"/>
    <w:rsid w:val="001E67E7"/>
    <w:rsid w:val="002072A3"/>
    <w:rsid w:val="002211E0"/>
    <w:rsid w:val="00260FD8"/>
    <w:rsid w:val="00267B18"/>
    <w:rsid w:val="002B52A3"/>
    <w:rsid w:val="002D7F02"/>
    <w:rsid w:val="002F4BF5"/>
    <w:rsid w:val="0030428D"/>
    <w:rsid w:val="003249E1"/>
    <w:rsid w:val="00333483"/>
    <w:rsid w:val="003673E0"/>
    <w:rsid w:val="003853EE"/>
    <w:rsid w:val="00390161"/>
    <w:rsid w:val="003B3B47"/>
    <w:rsid w:val="003F031D"/>
    <w:rsid w:val="0041353B"/>
    <w:rsid w:val="00432CCB"/>
    <w:rsid w:val="004469CD"/>
    <w:rsid w:val="004619FF"/>
    <w:rsid w:val="00474432"/>
    <w:rsid w:val="00482D74"/>
    <w:rsid w:val="004A17BE"/>
    <w:rsid w:val="004C621C"/>
    <w:rsid w:val="004D2A88"/>
    <w:rsid w:val="00540986"/>
    <w:rsid w:val="0054225E"/>
    <w:rsid w:val="00565CE7"/>
    <w:rsid w:val="005C41A7"/>
    <w:rsid w:val="00613D63"/>
    <w:rsid w:val="0061582F"/>
    <w:rsid w:val="00670BDA"/>
    <w:rsid w:val="006A304E"/>
    <w:rsid w:val="006E50BE"/>
    <w:rsid w:val="0076316D"/>
    <w:rsid w:val="007659BA"/>
    <w:rsid w:val="00767302"/>
    <w:rsid w:val="007854E9"/>
    <w:rsid w:val="00793F02"/>
    <w:rsid w:val="007A1693"/>
    <w:rsid w:val="007C41DA"/>
    <w:rsid w:val="00841B58"/>
    <w:rsid w:val="00867C6D"/>
    <w:rsid w:val="00875D29"/>
    <w:rsid w:val="008910CB"/>
    <w:rsid w:val="009723B4"/>
    <w:rsid w:val="00983A1A"/>
    <w:rsid w:val="009E42D2"/>
    <w:rsid w:val="00A24E56"/>
    <w:rsid w:val="00A41D23"/>
    <w:rsid w:val="00A61D7D"/>
    <w:rsid w:val="00A72041"/>
    <w:rsid w:val="00A872E9"/>
    <w:rsid w:val="00AC61E6"/>
    <w:rsid w:val="00AD32BB"/>
    <w:rsid w:val="00AF3B96"/>
    <w:rsid w:val="00AF65DA"/>
    <w:rsid w:val="00BD531F"/>
    <w:rsid w:val="00BE6B38"/>
    <w:rsid w:val="00BF040F"/>
    <w:rsid w:val="00C74A6D"/>
    <w:rsid w:val="00C8443D"/>
    <w:rsid w:val="00CC7D00"/>
    <w:rsid w:val="00CF413A"/>
    <w:rsid w:val="00D057E3"/>
    <w:rsid w:val="00D400B5"/>
    <w:rsid w:val="00D56113"/>
    <w:rsid w:val="00DA5214"/>
    <w:rsid w:val="00E25E5D"/>
    <w:rsid w:val="00E262D3"/>
    <w:rsid w:val="00E3721A"/>
    <w:rsid w:val="00E55DD1"/>
    <w:rsid w:val="00ED6E73"/>
    <w:rsid w:val="00F06D40"/>
    <w:rsid w:val="00F47354"/>
    <w:rsid w:val="00FA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03607-87B2-4F0F-9315-63FF5AC6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662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432C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67E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86"/>
  </w:style>
  <w:style w:type="paragraph" w:styleId="Footer">
    <w:name w:val="footer"/>
    <w:basedOn w:val="Normal"/>
    <w:link w:val="FooterChar"/>
    <w:uiPriority w:val="99"/>
    <w:unhideWhenUsed/>
    <w:rsid w:val="00540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iitk.ac.in/~shubh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ubhag@iitk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0D500-4705-4B8A-A780-4D1340D1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Shubh</cp:lastModifiedBy>
  <cp:revision>2</cp:revision>
  <cp:lastPrinted>2014-07-31T06:07:00Z</cp:lastPrinted>
  <dcterms:created xsi:type="dcterms:W3CDTF">2014-08-01T02:58:00Z</dcterms:created>
  <dcterms:modified xsi:type="dcterms:W3CDTF">2014-08-01T02:58:00Z</dcterms:modified>
</cp:coreProperties>
</file>